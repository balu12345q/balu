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55F" w:rsidRDefault="0032455F">
      <w:pPr>
        <w:spacing w:before="8" w:line="100" w:lineRule="exact"/>
        <w:rPr>
          <w:sz w:val="10"/>
          <w:szCs w:val="10"/>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940" w:lineRule="exact"/>
        <w:ind w:left="665"/>
        <w:rPr>
          <w:rFonts w:ascii="Calibri" w:eastAsia="Calibri" w:hAnsi="Calibri" w:cs="Calibri"/>
          <w:sz w:val="88"/>
          <w:szCs w:val="88"/>
        </w:rPr>
      </w:pPr>
      <w:r>
        <w:rPr>
          <w:rFonts w:ascii="Calibri" w:eastAsia="Calibri" w:hAnsi="Calibri" w:cs="Calibri"/>
          <w:position w:val="3"/>
          <w:sz w:val="88"/>
          <w:szCs w:val="88"/>
        </w:rPr>
        <w:t>Functions of a PR Agency</w:t>
      </w:r>
    </w:p>
    <w:p w:rsidR="0032455F" w:rsidRDefault="0032455F">
      <w:pPr>
        <w:spacing w:before="4" w:line="140" w:lineRule="exact"/>
        <w:rPr>
          <w:sz w:val="14"/>
          <w:szCs w:val="14"/>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ind w:left="673"/>
        <w:rPr>
          <w:rFonts w:ascii="Calibri" w:eastAsia="Calibri" w:hAnsi="Calibri" w:cs="Calibri"/>
          <w:sz w:val="64"/>
          <w:szCs w:val="64"/>
        </w:rPr>
        <w:sectPr w:rsidR="0032455F">
          <w:pgSz w:w="14400" w:h="10800" w:orient="landscape"/>
          <w:pgMar w:top="980" w:right="2060" w:bottom="280" w:left="2060" w:header="720" w:footer="720" w:gutter="0"/>
          <w:cols w:space="720"/>
        </w:sectPr>
      </w:pPr>
      <w:r>
        <w:rPr>
          <w:rFonts w:ascii="Calibri" w:eastAsia="Calibri" w:hAnsi="Calibri" w:cs="Calibri"/>
          <w:color w:val="888888"/>
          <w:sz w:val="64"/>
          <w:szCs w:val="64"/>
        </w:rPr>
        <w:t>Media in the Contemporary World</w:t>
      </w:r>
    </w:p>
    <w:p w:rsidR="0032455F" w:rsidRDefault="00057337">
      <w:pPr>
        <w:spacing w:line="980" w:lineRule="exact"/>
        <w:ind w:left="864"/>
        <w:rPr>
          <w:rFonts w:ascii="Calibri" w:eastAsia="Calibri" w:hAnsi="Calibri" w:cs="Calibri"/>
          <w:sz w:val="88"/>
          <w:szCs w:val="88"/>
        </w:rPr>
      </w:pPr>
      <w:r>
        <w:rPr>
          <w:rFonts w:ascii="Calibri" w:eastAsia="Calibri" w:hAnsi="Calibri" w:cs="Calibri"/>
          <w:position w:val="2"/>
          <w:sz w:val="88"/>
          <w:szCs w:val="88"/>
        </w:rPr>
        <w:lastRenderedPageBreak/>
        <w:t>Public Relations as a Profession</w:t>
      </w:r>
    </w:p>
    <w:p w:rsidR="0032455F" w:rsidRDefault="0032455F">
      <w:pPr>
        <w:spacing w:before="8" w:line="100" w:lineRule="exact"/>
        <w:rPr>
          <w:sz w:val="11"/>
          <w:szCs w:val="11"/>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Pr="00702CF2" w:rsidRDefault="00057337" w:rsidP="00702CF2">
      <w:pPr>
        <w:pStyle w:val="ListParagraph"/>
        <w:numPr>
          <w:ilvl w:val="0"/>
          <w:numId w:val="3"/>
        </w:numPr>
        <w:tabs>
          <w:tab w:val="left" w:pos="640"/>
        </w:tabs>
        <w:spacing w:line="212" w:lineRule="auto"/>
        <w:ind w:right="456"/>
        <w:rPr>
          <w:rFonts w:ascii="Calibri" w:eastAsia="Calibri" w:hAnsi="Calibri" w:cs="Calibri"/>
          <w:sz w:val="60"/>
          <w:szCs w:val="60"/>
        </w:rPr>
      </w:pPr>
      <w:r w:rsidRPr="00702CF2">
        <w:rPr>
          <w:rFonts w:ascii="Calibri" w:eastAsia="Calibri" w:hAnsi="Calibri" w:cs="Calibri"/>
          <w:sz w:val="60"/>
          <w:szCs w:val="60"/>
        </w:rPr>
        <w:t>The way business students are attracted to advertising agencies, media students should be attracted to PR agencies.</w:t>
      </w:r>
    </w:p>
    <w:p w:rsidR="0032455F" w:rsidRDefault="0032455F">
      <w:pPr>
        <w:spacing w:before="1" w:line="140" w:lineRule="exact"/>
        <w:rPr>
          <w:sz w:val="14"/>
          <w:szCs w:val="14"/>
        </w:rPr>
      </w:pPr>
    </w:p>
    <w:p w:rsidR="0032455F" w:rsidRPr="00702CF2" w:rsidRDefault="00702CF2" w:rsidP="00702CF2">
      <w:pPr>
        <w:pStyle w:val="ListParagraph"/>
        <w:numPr>
          <w:ilvl w:val="0"/>
          <w:numId w:val="3"/>
        </w:numPr>
        <w:tabs>
          <w:tab w:val="left" w:pos="640"/>
        </w:tabs>
        <w:spacing w:line="640" w:lineRule="exact"/>
        <w:ind w:right="233"/>
        <w:rPr>
          <w:rFonts w:ascii="Calibri" w:eastAsia="Calibri" w:hAnsi="Calibri" w:cs="Calibri"/>
          <w:sz w:val="60"/>
          <w:szCs w:val="60"/>
        </w:rPr>
      </w:pPr>
      <w:r w:rsidRPr="00702CF2">
        <w:rPr>
          <w:rFonts w:ascii="Calibri" w:eastAsia="Calibri" w:hAnsi="Calibri" w:cs="Calibri"/>
          <w:sz w:val="60"/>
          <w:szCs w:val="60"/>
        </w:rPr>
        <w:t>There are so</w:t>
      </w:r>
      <w:r w:rsidR="0079076F">
        <w:rPr>
          <w:rFonts w:ascii="Calibri" w:eastAsia="Calibri" w:hAnsi="Calibri" w:cs="Calibri"/>
          <w:sz w:val="60"/>
          <w:szCs w:val="60"/>
        </w:rPr>
        <w:t xml:space="preserve"> </w:t>
      </w:r>
      <w:r w:rsidRPr="00702CF2">
        <w:rPr>
          <w:rFonts w:ascii="Calibri" w:eastAsia="Calibri" w:hAnsi="Calibri" w:cs="Calibri"/>
          <w:sz w:val="60"/>
          <w:szCs w:val="60"/>
        </w:rPr>
        <w:t>many PR agencies in the country</w:t>
      </w:r>
      <w:r w:rsidR="00057337" w:rsidRPr="00702CF2">
        <w:rPr>
          <w:rFonts w:ascii="Calibri" w:eastAsia="Calibri" w:hAnsi="Calibri" w:cs="Calibri"/>
          <w:sz w:val="60"/>
          <w:szCs w:val="60"/>
        </w:rPr>
        <w:t>.</w:t>
      </w:r>
    </w:p>
    <w:p w:rsidR="0032455F" w:rsidRPr="00702CF2" w:rsidRDefault="00702CF2" w:rsidP="00702CF2">
      <w:pPr>
        <w:pStyle w:val="ListParagraph"/>
        <w:numPr>
          <w:ilvl w:val="0"/>
          <w:numId w:val="3"/>
        </w:numPr>
        <w:spacing w:before="80"/>
        <w:rPr>
          <w:rFonts w:ascii="Calibri" w:eastAsia="Calibri" w:hAnsi="Calibri" w:cs="Calibri"/>
          <w:sz w:val="60"/>
          <w:szCs w:val="60"/>
        </w:rPr>
      </w:pPr>
      <w:r w:rsidRPr="00702CF2">
        <w:rPr>
          <w:rFonts w:ascii="Calibri" w:eastAsia="Calibri" w:hAnsi="Calibri" w:cs="Calibri"/>
          <w:sz w:val="60"/>
          <w:szCs w:val="60"/>
        </w:rPr>
        <w:t>There are several personals also doing PR                  independently.</w:t>
      </w:r>
    </w:p>
    <w:p w:rsidR="0032455F" w:rsidRDefault="0032455F">
      <w:pPr>
        <w:spacing w:before="7" w:line="120" w:lineRule="exact"/>
        <w:rPr>
          <w:sz w:val="12"/>
          <w:szCs w:val="12"/>
        </w:rPr>
      </w:pPr>
    </w:p>
    <w:p w:rsidR="0032455F" w:rsidRPr="00702CF2" w:rsidRDefault="00057337" w:rsidP="00702CF2">
      <w:pPr>
        <w:tabs>
          <w:tab w:val="left" w:pos="640"/>
        </w:tabs>
        <w:spacing w:line="212" w:lineRule="auto"/>
        <w:ind w:left="360" w:right="-3"/>
        <w:jc w:val="both"/>
        <w:rPr>
          <w:rFonts w:ascii="Calibri" w:eastAsia="Calibri" w:hAnsi="Calibri" w:cs="Calibri"/>
          <w:sz w:val="60"/>
          <w:szCs w:val="60"/>
        </w:rPr>
        <w:sectPr w:rsidR="0032455F" w:rsidRPr="00702CF2">
          <w:pgSz w:w="14400" w:h="10800" w:orient="landscape"/>
          <w:pgMar w:top="860" w:right="960" w:bottom="280" w:left="760" w:header="720" w:footer="720" w:gutter="0"/>
          <w:cols w:space="720"/>
        </w:sectPr>
      </w:pPr>
      <w:r w:rsidRPr="00702CF2">
        <w:rPr>
          <w:rFonts w:ascii="Arial" w:eastAsia="Arial" w:hAnsi="Arial" w:cs="Arial"/>
          <w:sz w:val="60"/>
          <w:szCs w:val="60"/>
        </w:rPr>
        <w:t>•</w:t>
      </w:r>
      <w:r w:rsidRPr="00702CF2">
        <w:rPr>
          <w:rFonts w:ascii="Arial" w:eastAsia="Arial" w:hAnsi="Arial" w:cs="Arial"/>
          <w:sz w:val="60"/>
          <w:szCs w:val="60"/>
        </w:rPr>
        <w:tab/>
      </w:r>
      <w:r w:rsidRPr="00702CF2">
        <w:rPr>
          <w:rFonts w:ascii="Calibri" w:eastAsia="Calibri" w:hAnsi="Calibri" w:cs="Calibri"/>
          <w:sz w:val="60"/>
          <w:szCs w:val="60"/>
        </w:rPr>
        <w:t>Ad agencies rely on aesthetic value of visuals and writing used in an ad whereas PR agencies solely use on the combination and flow of words.</w:t>
      </w:r>
    </w:p>
    <w:p w:rsidR="0032455F" w:rsidRDefault="0032455F">
      <w:pPr>
        <w:spacing w:line="200" w:lineRule="exact"/>
      </w:pPr>
    </w:p>
    <w:p w:rsidR="0032455F" w:rsidRDefault="0032455F">
      <w:pPr>
        <w:spacing w:line="200" w:lineRule="exact"/>
      </w:pPr>
    </w:p>
    <w:p w:rsidR="0032455F" w:rsidRDefault="0032455F">
      <w:pPr>
        <w:spacing w:before="5" w:line="240" w:lineRule="exact"/>
        <w:rPr>
          <w:sz w:val="24"/>
          <w:szCs w:val="24"/>
        </w:rPr>
      </w:pPr>
    </w:p>
    <w:p w:rsidR="0032455F" w:rsidRDefault="00057337">
      <w:pPr>
        <w:spacing w:line="520" w:lineRule="exact"/>
        <w:ind w:left="104"/>
        <w:rPr>
          <w:rFonts w:ascii="Calibri" w:eastAsia="Calibri" w:hAnsi="Calibri" w:cs="Calibri"/>
          <w:sz w:val="44"/>
          <w:szCs w:val="44"/>
        </w:rPr>
      </w:pPr>
      <w:r>
        <w:rPr>
          <w:rFonts w:ascii="Arial" w:eastAsia="Arial" w:hAnsi="Arial" w:cs="Arial"/>
          <w:w w:val="99"/>
          <w:sz w:val="44"/>
          <w:szCs w:val="44"/>
        </w:rPr>
        <w:t>•</w:t>
      </w:r>
      <w:r>
        <w:rPr>
          <w:rFonts w:ascii="Arial" w:eastAsia="Arial" w:hAnsi="Arial" w:cs="Arial"/>
          <w:sz w:val="44"/>
          <w:szCs w:val="44"/>
        </w:rPr>
        <w:t xml:space="preserve">   </w:t>
      </w:r>
      <w:r>
        <w:rPr>
          <w:rFonts w:ascii="Calibri" w:eastAsia="Calibri" w:hAnsi="Calibri" w:cs="Calibri"/>
          <w:w w:val="99"/>
          <w:sz w:val="44"/>
          <w:szCs w:val="44"/>
        </w:rPr>
        <w:t>Strategic</w:t>
      </w:r>
      <w:r>
        <w:rPr>
          <w:rFonts w:ascii="Calibri" w:eastAsia="Calibri" w:hAnsi="Calibri" w:cs="Calibri"/>
          <w:sz w:val="44"/>
          <w:szCs w:val="44"/>
        </w:rPr>
        <w:t xml:space="preserve"> </w:t>
      </w:r>
      <w:r>
        <w:rPr>
          <w:rFonts w:ascii="Calibri" w:eastAsia="Calibri" w:hAnsi="Calibri" w:cs="Calibri"/>
          <w:w w:val="99"/>
          <w:sz w:val="44"/>
          <w:szCs w:val="44"/>
        </w:rPr>
        <w:t>planning</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campaign</w:t>
      </w:r>
      <w:r>
        <w:rPr>
          <w:rFonts w:ascii="Calibri" w:eastAsia="Calibri" w:hAnsi="Calibri" w:cs="Calibri"/>
          <w:sz w:val="44"/>
          <w:szCs w:val="44"/>
        </w:rPr>
        <w:t xml:space="preserve"> </w:t>
      </w:r>
      <w:r>
        <w:rPr>
          <w:rFonts w:ascii="Calibri" w:eastAsia="Calibri" w:hAnsi="Calibri" w:cs="Calibri"/>
          <w:w w:val="99"/>
          <w:sz w:val="44"/>
          <w:szCs w:val="44"/>
        </w:rPr>
        <w:t>creation</w:t>
      </w:r>
      <w:r>
        <w:rPr>
          <w:rFonts w:ascii="Calibri" w:eastAsia="Calibri" w:hAnsi="Calibri" w:cs="Calibri"/>
          <w:sz w:val="44"/>
          <w:szCs w:val="44"/>
        </w:rPr>
        <w:t xml:space="preserve"> </w:t>
      </w:r>
      <w:r>
        <w:rPr>
          <w:rFonts w:ascii="Calibri" w:eastAsia="Calibri" w:hAnsi="Calibri" w:cs="Calibri"/>
          <w:w w:val="99"/>
          <w:sz w:val="44"/>
          <w:szCs w:val="44"/>
        </w:rPr>
        <w:t>and</w:t>
      </w:r>
      <w:r>
        <w:rPr>
          <w:rFonts w:ascii="Calibri" w:eastAsia="Calibri" w:hAnsi="Calibri" w:cs="Calibri"/>
          <w:sz w:val="44"/>
          <w:szCs w:val="44"/>
        </w:rPr>
        <w:t xml:space="preserve"> </w:t>
      </w:r>
      <w:r>
        <w:rPr>
          <w:rFonts w:ascii="Calibri" w:eastAsia="Calibri" w:hAnsi="Calibri" w:cs="Calibri"/>
          <w:w w:val="99"/>
          <w:sz w:val="44"/>
          <w:szCs w:val="44"/>
        </w:rPr>
        <w:t>execution</w:t>
      </w:r>
    </w:p>
    <w:p w:rsidR="0032455F" w:rsidRDefault="00057337">
      <w:pPr>
        <w:spacing w:line="520" w:lineRule="exact"/>
        <w:ind w:left="104"/>
        <w:rPr>
          <w:rFonts w:ascii="Calibri" w:eastAsia="Calibri" w:hAnsi="Calibri" w:cs="Calibri"/>
          <w:sz w:val="44"/>
          <w:szCs w:val="44"/>
        </w:rPr>
      </w:pPr>
      <w:r>
        <w:rPr>
          <w:rFonts w:ascii="Arial" w:eastAsia="Arial" w:hAnsi="Arial" w:cs="Arial"/>
          <w:w w:val="99"/>
          <w:sz w:val="44"/>
          <w:szCs w:val="44"/>
        </w:rPr>
        <w:t>•</w:t>
      </w:r>
      <w:r>
        <w:rPr>
          <w:rFonts w:ascii="Arial" w:eastAsia="Arial" w:hAnsi="Arial" w:cs="Arial"/>
          <w:sz w:val="44"/>
          <w:szCs w:val="44"/>
        </w:rPr>
        <w:t xml:space="preserve">   </w:t>
      </w:r>
      <w:r>
        <w:rPr>
          <w:rFonts w:ascii="Calibri" w:eastAsia="Calibri" w:hAnsi="Calibri" w:cs="Calibri"/>
          <w:w w:val="99"/>
          <w:sz w:val="44"/>
          <w:szCs w:val="44"/>
        </w:rPr>
        <w:t>Key</w:t>
      </w:r>
      <w:r>
        <w:rPr>
          <w:rFonts w:ascii="Calibri" w:eastAsia="Calibri" w:hAnsi="Calibri" w:cs="Calibri"/>
          <w:sz w:val="44"/>
          <w:szCs w:val="44"/>
        </w:rPr>
        <w:t xml:space="preserve"> </w:t>
      </w:r>
      <w:r>
        <w:rPr>
          <w:rFonts w:ascii="Calibri" w:eastAsia="Calibri" w:hAnsi="Calibri" w:cs="Calibri"/>
          <w:w w:val="99"/>
          <w:sz w:val="44"/>
          <w:szCs w:val="44"/>
        </w:rPr>
        <w:t>messaging</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distilling</w:t>
      </w:r>
      <w:r>
        <w:rPr>
          <w:rFonts w:ascii="Calibri" w:eastAsia="Calibri" w:hAnsi="Calibri" w:cs="Calibri"/>
          <w:sz w:val="44"/>
          <w:szCs w:val="44"/>
        </w:rPr>
        <w:t xml:space="preserve"> </w:t>
      </w:r>
      <w:r>
        <w:rPr>
          <w:rFonts w:ascii="Calibri" w:eastAsia="Calibri" w:hAnsi="Calibri" w:cs="Calibri"/>
          <w:w w:val="99"/>
          <w:sz w:val="44"/>
          <w:szCs w:val="44"/>
        </w:rPr>
        <w:t>stories</w:t>
      </w:r>
      <w:r>
        <w:rPr>
          <w:rFonts w:ascii="Calibri" w:eastAsia="Calibri" w:hAnsi="Calibri" w:cs="Calibri"/>
          <w:sz w:val="44"/>
          <w:szCs w:val="44"/>
        </w:rPr>
        <w:t xml:space="preserve"> </w:t>
      </w:r>
      <w:r>
        <w:rPr>
          <w:rFonts w:ascii="Calibri" w:eastAsia="Calibri" w:hAnsi="Calibri" w:cs="Calibri"/>
          <w:w w:val="99"/>
          <w:sz w:val="44"/>
          <w:szCs w:val="44"/>
        </w:rPr>
        <w:t>into</w:t>
      </w:r>
      <w:r>
        <w:rPr>
          <w:rFonts w:ascii="Calibri" w:eastAsia="Calibri" w:hAnsi="Calibri" w:cs="Calibri"/>
          <w:sz w:val="44"/>
          <w:szCs w:val="44"/>
        </w:rPr>
        <w:t xml:space="preserve"> </w:t>
      </w:r>
      <w:r>
        <w:rPr>
          <w:rFonts w:ascii="Calibri" w:eastAsia="Calibri" w:hAnsi="Calibri" w:cs="Calibri"/>
          <w:w w:val="99"/>
          <w:sz w:val="44"/>
          <w:szCs w:val="44"/>
        </w:rPr>
        <w:t>accessible</w:t>
      </w:r>
      <w:r>
        <w:rPr>
          <w:rFonts w:ascii="Calibri" w:eastAsia="Calibri" w:hAnsi="Calibri" w:cs="Calibri"/>
          <w:sz w:val="44"/>
          <w:szCs w:val="44"/>
        </w:rPr>
        <w:t xml:space="preserve"> </w:t>
      </w:r>
      <w:r>
        <w:rPr>
          <w:rFonts w:ascii="Calibri" w:eastAsia="Calibri" w:hAnsi="Calibri" w:cs="Calibri"/>
          <w:w w:val="99"/>
          <w:sz w:val="44"/>
          <w:szCs w:val="44"/>
        </w:rPr>
        <w:t>messages</w:t>
      </w:r>
    </w:p>
    <w:p w:rsidR="0032455F" w:rsidRDefault="00057337">
      <w:pPr>
        <w:spacing w:line="520" w:lineRule="exact"/>
        <w:ind w:left="104"/>
        <w:rPr>
          <w:rFonts w:ascii="Calibri" w:eastAsia="Calibri" w:hAnsi="Calibri" w:cs="Calibri"/>
          <w:sz w:val="44"/>
          <w:szCs w:val="44"/>
        </w:rPr>
      </w:pPr>
      <w:r>
        <w:rPr>
          <w:rFonts w:ascii="Arial" w:eastAsia="Arial" w:hAnsi="Arial" w:cs="Arial"/>
          <w:w w:val="99"/>
          <w:sz w:val="44"/>
          <w:szCs w:val="44"/>
        </w:rPr>
        <w:t>•</w:t>
      </w:r>
      <w:r>
        <w:rPr>
          <w:rFonts w:ascii="Arial" w:eastAsia="Arial" w:hAnsi="Arial" w:cs="Arial"/>
          <w:sz w:val="44"/>
          <w:szCs w:val="44"/>
        </w:rPr>
        <w:t xml:space="preserve">   </w:t>
      </w:r>
      <w:r>
        <w:rPr>
          <w:rFonts w:ascii="Calibri" w:eastAsia="Calibri" w:hAnsi="Calibri" w:cs="Calibri"/>
          <w:w w:val="99"/>
          <w:sz w:val="44"/>
          <w:szCs w:val="44"/>
        </w:rPr>
        <w:t>Media</w:t>
      </w:r>
      <w:r>
        <w:rPr>
          <w:rFonts w:ascii="Calibri" w:eastAsia="Calibri" w:hAnsi="Calibri" w:cs="Calibri"/>
          <w:sz w:val="44"/>
          <w:szCs w:val="44"/>
        </w:rPr>
        <w:t xml:space="preserve"> </w:t>
      </w:r>
      <w:r>
        <w:rPr>
          <w:rFonts w:ascii="Calibri" w:eastAsia="Calibri" w:hAnsi="Calibri" w:cs="Calibri"/>
          <w:w w:val="99"/>
          <w:sz w:val="44"/>
          <w:szCs w:val="44"/>
        </w:rPr>
        <w:t>relations</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outreach</w:t>
      </w:r>
      <w:r>
        <w:rPr>
          <w:rFonts w:ascii="Calibri" w:eastAsia="Calibri" w:hAnsi="Calibri" w:cs="Calibri"/>
          <w:sz w:val="44"/>
          <w:szCs w:val="44"/>
        </w:rPr>
        <w:t xml:space="preserve"> </w:t>
      </w:r>
      <w:r>
        <w:rPr>
          <w:rFonts w:ascii="Calibri" w:eastAsia="Calibri" w:hAnsi="Calibri" w:cs="Calibri"/>
          <w:w w:val="99"/>
          <w:sz w:val="44"/>
          <w:szCs w:val="44"/>
        </w:rPr>
        <w:t>to</w:t>
      </w:r>
      <w:r>
        <w:rPr>
          <w:rFonts w:ascii="Calibri" w:eastAsia="Calibri" w:hAnsi="Calibri" w:cs="Calibri"/>
          <w:sz w:val="44"/>
          <w:szCs w:val="44"/>
        </w:rPr>
        <w:t xml:space="preserve"> </w:t>
      </w:r>
      <w:r>
        <w:rPr>
          <w:rFonts w:ascii="Calibri" w:eastAsia="Calibri" w:hAnsi="Calibri" w:cs="Calibri"/>
          <w:w w:val="99"/>
          <w:sz w:val="44"/>
          <w:szCs w:val="44"/>
        </w:rPr>
        <w:t>reporters,</w:t>
      </w:r>
      <w:r>
        <w:rPr>
          <w:rFonts w:ascii="Calibri" w:eastAsia="Calibri" w:hAnsi="Calibri" w:cs="Calibri"/>
          <w:sz w:val="44"/>
          <w:szCs w:val="44"/>
        </w:rPr>
        <w:t xml:space="preserve"> </w:t>
      </w:r>
      <w:r>
        <w:rPr>
          <w:rFonts w:ascii="Calibri" w:eastAsia="Calibri" w:hAnsi="Calibri" w:cs="Calibri"/>
          <w:w w:val="99"/>
          <w:sz w:val="44"/>
          <w:szCs w:val="44"/>
        </w:rPr>
        <w:t>producers</w:t>
      </w:r>
      <w:r>
        <w:rPr>
          <w:rFonts w:ascii="Calibri" w:eastAsia="Calibri" w:hAnsi="Calibri" w:cs="Calibri"/>
          <w:sz w:val="44"/>
          <w:szCs w:val="44"/>
        </w:rPr>
        <w:t xml:space="preserve"> </w:t>
      </w:r>
      <w:r>
        <w:rPr>
          <w:rFonts w:ascii="Calibri" w:eastAsia="Calibri" w:hAnsi="Calibri" w:cs="Calibri"/>
          <w:w w:val="99"/>
          <w:sz w:val="44"/>
          <w:szCs w:val="44"/>
        </w:rPr>
        <w:t>and</w:t>
      </w:r>
      <w:r>
        <w:rPr>
          <w:rFonts w:ascii="Calibri" w:eastAsia="Calibri" w:hAnsi="Calibri" w:cs="Calibri"/>
          <w:sz w:val="44"/>
          <w:szCs w:val="44"/>
        </w:rPr>
        <w:t xml:space="preserve"> </w:t>
      </w:r>
      <w:r>
        <w:rPr>
          <w:rFonts w:ascii="Calibri" w:eastAsia="Calibri" w:hAnsi="Calibri" w:cs="Calibri"/>
          <w:w w:val="99"/>
          <w:sz w:val="44"/>
          <w:szCs w:val="44"/>
        </w:rPr>
        <w:t>editors</w:t>
      </w:r>
    </w:p>
    <w:p w:rsidR="0032455F" w:rsidRDefault="00057337">
      <w:pPr>
        <w:spacing w:line="520" w:lineRule="exact"/>
        <w:ind w:left="104"/>
        <w:rPr>
          <w:rFonts w:ascii="Calibri" w:eastAsia="Calibri" w:hAnsi="Calibri" w:cs="Calibri"/>
          <w:sz w:val="44"/>
          <w:szCs w:val="44"/>
        </w:rPr>
      </w:pPr>
      <w:r>
        <w:rPr>
          <w:rFonts w:ascii="Arial" w:eastAsia="Arial" w:hAnsi="Arial" w:cs="Arial"/>
          <w:w w:val="99"/>
          <w:sz w:val="44"/>
          <w:szCs w:val="44"/>
        </w:rPr>
        <w:t>•</w:t>
      </w:r>
      <w:r>
        <w:rPr>
          <w:rFonts w:ascii="Arial" w:eastAsia="Arial" w:hAnsi="Arial" w:cs="Arial"/>
          <w:sz w:val="44"/>
          <w:szCs w:val="44"/>
        </w:rPr>
        <w:t xml:space="preserve">   </w:t>
      </w:r>
      <w:r>
        <w:rPr>
          <w:rFonts w:ascii="Calibri" w:eastAsia="Calibri" w:hAnsi="Calibri" w:cs="Calibri"/>
          <w:w w:val="99"/>
          <w:sz w:val="44"/>
          <w:szCs w:val="44"/>
        </w:rPr>
        <w:t>Writing</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press</w:t>
      </w:r>
      <w:r>
        <w:rPr>
          <w:rFonts w:ascii="Calibri" w:eastAsia="Calibri" w:hAnsi="Calibri" w:cs="Calibri"/>
          <w:sz w:val="44"/>
          <w:szCs w:val="44"/>
        </w:rPr>
        <w:t xml:space="preserve"> </w:t>
      </w:r>
      <w:r>
        <w:rPr>
          <w:rFonts w:ascii="Calibri" w:eastAsia="Calibri" w:hAnsi="Calibri" w:cs="Calibri"/>
          <w:w w:val="99"/>
          <w:sz w:val="44"/>
          <w:szCs w:val="44"/>
        </w:rPr>
        <w:t>releases,</w:t>
      </w:r>
      <w:r>
        <w:rPr>
          <w:rFonts w:ascii="Calibri" w:eastAsia="Calibri" w:hAnsi="Calibri" w:cs="Calibri"/>
          <w:sz w:val="44"/>
          <w:szCs w:val="44"/>
        </w:rPr>
        <w:t xml:space="preserve"> </w:t>
      </w:r>
      <w:r>
        <w:rPr>
          <w:rFonts w:ascii="Calibri" w:eastAsia="Calibri" w:hAnsi="Calibri" w:cs="Calibri"/>
          <w:w w:val="99"/>
          <w:sz w:val="44"/>
          <w:szCs w:val="44"/>
        </w:rPr>
        <w:t>collateral</w:t>
      </w:r>
      <w:r>
        <w:rPr>
          <w:rFonts w:ascii="Calibri" w:eastAsia="Calibri" w:hAnsi="Calibri" w:cs="Calibri"/>
          <w:sz w:val="44"/>
          <w:szCs w:val="44"/>
        </w:rPr>
        <w:t xml:space="preserve"> </w:t>
      </w:r>
      <w:r>
        <w:rPr>
          <w:rFonts w:ascii="Calibri" w:eastAsia="Calibri" w:hAnsi="Calibri" w:cs="Calibri"/>
          <w:w w:val="99"/>
          <w:sz w:val="44"/>
          <w:szCs w:val="44"/>
        </w:rPr>
        <w:t>copy,</w:t>
      </w:r>
      <w:r>
        <w:rPr>
          <w:rFonts w:ascii="Calibri" w:eastAsia="Calibri" w:hAnsi="Calibri" w:cs="Calibri"/>
          <w:sz w:val="44"/>
          <w:szCs w:val="44"/>
        </w:rPr>
        <w:t xml:space="preserve"> </w:t>
      </w:r>
      <w:r>
        <w:rPr>
          <w:rFonts w:ascii="Calibri" w:eastAsia="Calibri" w:hAnsi="Calibri" w:cs="Calibri"/>
          <w:w w:val="99"/>
          <w:sz w:val="44"/>
          <w:szCs w:val="44"/>
        </w:rPr>
        <w:t>speeches,</w:t>
      </w:r>
      <w:r>
        <w:rPr>
          <w:rFonts w:ascii="Calibri" w:eastAsia="Calibri" w:hAnsi="Calibri" w:cs="Calibri"/>
          <w:sz w:val="44"/>
          <w:szCs w:val="44"/>
        </w:rPr>
        <w:t xml:space="preserve"> </w:t>
      </w:r>
      <w:r>
        <w:rPr>
          <w:rFonts w:ascii="Calibri" w:eastAsia="Calibri" w:hAnsi="Calibri" w:cs="Calibri"/>
          <w:w w:val="99"/>
          <w:sz w:val="44"/>
          <w:szCs w:val="44"/>
        </w:rPr>
        <w:t>web</w:t>
      </w:r>
      <w:r>
        <w:rPr>
          <w:rFonts w:ascii="Calibri" w:eastAsia="Calibri" w:hAnsi="Calibri" w:cs="Calibri"/>
          <w:sz w:val="44"/>
          <w:szCs w:val="44"/>
        </w:rPr>
        <w:t xml:space="preserve"> </w:t>
      </w:r>
      <w:r>
        <w:rPr>
          <w:rFonts w:ascii="Calibri" w:eastAsia="Calibri" w:hAnsi="Calibri" w:cs="Calibri"/>
          <w:w w:val="99"/>
          <w:sz w:val="44"/>
          <w:szCs w:val="44"/>
        </w:rPr>
        <w:t>copy,</w:t>
      </w:r>
      <w:r>
        <w:rPr>
          <w:rFonts w:ascii="Calibri" w:eastAsia="Calibri" w:hAnsi="Calibri" w:cs="Calibri"/>
          <w:sz w:val="44"/>
          <w:szCs w:val="44"/>
        </w:rPr>
        <w:t xml:space="preserve"> </w:t>
      </w:r>
      <w:r>
        <w:rPr>
          <w:rFonts w:ascii="Calibri" w:eastAsia="Calibri" w:hAnsi="Calibri" w:cs="Calibri"/>
          <w:w w:val="99"/>
          <w:sz w:val="44"/>
          <w:szCs w:val="44"/>
        </w:rPr>
        <w:t>etc.</w:t>
      </w:r>
    </w:p>
    <w:p w:rsidR="0032455F" w:rsidRDefault="0032455F">
      <w:pPr>
        <w:spacing w:before="9" w:line="100" w:lineRule="exact"/>
        <w:rPr>
          <w:sz w:val="11"/>
          <w:szCs w:val="11"/>
        </w:rPr>
      </w:pPr>
    </w:p>
    <w:p w:rsidR="0032455F" w:rsidRDefault="0032455F">
      <w:pPr>
        <w:spacing w:line="200" w:lineRule="exact"/>
      </w:pPr>
    </w:p>
    <w:p w:rsidR="0032455F" w:rsidRDefault="0032455F">
      <w:pPr>
        <w:spacing w:line="200" w:lineRule="exact"/>
      </w:pPr>
    </w:p>
    <w:p w:rsidR="0032455F" w:rsidRDefault="00057337">
      <w:pPr>
        <w:ind w:left="104"/>
        <w:rPr>
          <w:rFonts w:ascii="Calibri" w:eastAsia="Calibri" w:hAnsi="Calibri" w:cs="Calibri"/>
          <w:sz w:val="44"/>
          <w:szCs w:val="44"/>
        </w:rPr>
      </w:pPr>
      <w:r>
        <w:rPr>
          <w:rFonts w:ascii="Arial" w:eastAsia="Arial" w:hAnsi="Arial" w:cs="Arial"/>
          <w:w w:val="99"/>
          <w:sz w:val="44"/>
          <w:szCs w:val="44"/>
        </w:rPr>
        <w:t>•</w:t>
      </w:r>
      <w:r>
        <w:rPr>
          <w:rFonts w:ascii="Arial" w:eastAsia="Arial" w:hAnsi="Arial" w:cs="Arial"/>
          <w:sz w:val="44"/>
          <w:szCs w:val="44"/>
        </w:rPr>
        <w:t xml:space="preserve">   </w:t>
      </w:r>
      <w:r>
        <w:rPr>
          <w:rFonts w:ascii="Calibri" w:eastAsia="Calibri" w:hAnsi="Calibri" w:cs="Calibri"/>
          <w:w w:val="99"/>
          <w:sz w:val="44"/>
          <w:szCs w:val="44"/>
        </w:rPr>
        <w:t>Event</w:t>
      </w:r>
      <w:r>
        <w:rPr>
          <w:rFonts w:ascii="Calibri" w:eastAsia="Calibri" w:hAnsi="Calibri" w:cs="Calibri"/>
          <w:sz w:val="44"/>
          <w:szCs w:val="44"/>
        </w:rPr>
        <w:t xml:space="preserve"> </w:t>
      </w:r>
      <w:r>
        <w:rPr>
          <w:rFonts w:ascii="Calibri" w:eastAsia="Calibri" w:hAnsi="Calibri" w:cs="Calibri"/>
          <w:w w:val="99"/>
          <w:sz w:val="44"/>
          <w:szCs w:val="44"/>
        </w:rPr>
        <w:t>planning</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parties,</w:t>
      </w:r>
      <w:r>
        <w:rPr>
          <w:rFonts w:ascii="Calibri" w:eastAsia="Calibri" w:hAnsi="Calibri" w:cs="Calibri"/>
          <w:sz w:val="44"/>
          <w:szCs w:val="44"/>
        </w:rPr>
        <w:t xml:space="preserve"> </w:t>
      </w:r>
      <w:r>
        <w:rPr>
          <w:rFonts w:ascii="Calibri" w:eastAsia="Calibri" w:hAnsi="Calibri" w:cs="Calibri"/>
          <w:w w:val="99"/>
          <w:sz w:val="44"/>
          <w:szCs w:val="44"/>
        </w:rPr>
        <w:t>press</w:t>
      </w:r>
      <w:r>
        <w:rPr>
          <w:rFonts w:ascii="Calibri" w:eastAsia="Calibri" w:hAnsi="Calibri" w:cs="Calibri"/>
          <w:sz w:val="44"/>
          <w:szCs w:val="44"/>
        </w:rPr>
        <w:t xml:space="preserve"> </w:t>
      </w:r>
      <w:r>
        <w:rPr>
          <w:rFonts w:ascii="Calibri" w:eastAsia="Calibri" w:hAnsi="Calibri" w:cs="Calibri"/>
          <w:w w:val="99"/>
          <w:sz w:val="44"/>
          <w:szCs w:val="44"/>
        </w:rPr>
        <w:t>conferences,</w:t>
      </w:r>
      <w:r>
        <w:rPr>
          <w:rFonts w:ascii="Calibri" w:eastAsia="Calibri" w:hAnsi="Calibri" w:cs="Calibri"/>
          <w:sz w:val="44"/>
          <w:szCs w:val="44"/>
        </w:rPr>
        <w:t xml:space="preserve"> </w:t>
      </w:r>
      <w:r>
        <w:rPr>
          <w:rFonts w:ascii="Calibri" w:eastAsia="Calibri" w:hAnsi="Calibri" w:cs="Calibri"/>
          <w:w w:val="99"/>
          <w:sz w:val="44"/>
          <w:szCs w:val="44"/>
        </w:rPr>
        <w:t>etc.</w:t>
      </w:r>
    </w:p>
    <w:p w:rsidR="0032455F" w:rsidRDefault="00057337">
      <w:pPr>
        <w:tabs>
          <w:tab w:val="left" w:pos="640"/>
        </w:tabs>
        <w:spacing w:before="82" w:line="188" w:lineRule="auto"/>
        <w:ind w:left="644" w:right="51" w:hanging="540"/>
        <w:rPr>
          <w:rFonts w:ascii="Calibri" w:eastAsia="Calibri" w:hAnsi="Calibri" w:cs="Calibri"/>
          <w:sz w:val="44"/>
          <w:szCs w:val="44"/>
        </w:rPr>
      </w:pPr>
      <w:r>
        <w:rPr>
          <w:rFonts w:ascii="Arial" w:eastAsia="Arial" w:hAnsi="Arial" w:cs="Arial"/>
          <w:w w:val="99"/>
          <w:sz w:val="44"/>
          <w:szCs w:val="44"/>
        </w:rPr>
        <w:t>•</w:t>
      </w:r>
      <w:r>
        <w:rPr>
          <w:rFonts w:ascii="Arial" w:eastAsia="Arial" w:hAnsi="Arial" w:cs="Arial"/>
          <w:sz w:val="44"/>
          <w:szCs w:val="44"/>
        </w:rPr>
        <w:tab/>
      </w:r>
      <w:r>
        <w:rPr>
          <w:rFonts w:ascii="Calibri" w:eastAsia="Calibri" w:hAnsi="Calibri" w:cs="Calibri"/>
          <w:w w:val="99"/>
          <w:sz w:val="44"/>
          <w:szCs w:val="44"/>
        </w:rPr>
        <w:t>Social</w:t>
      </w:r>
      <w:r>
        <w:rPr>
          <w:rFonts w:ascii="Calibri" w:eastAsia="Calibri" w:hAnsi="Calibri" w:cs="Calibri"/>
          <w:sz w:val="44"/>
          <w:szCs w:val="44"/>
        </w:rPr>
        <w:t xml:space="preserve"> </w:t>
      </w:r>
      <w:r>
        <w:rPr>
          <w:rFonts w:ascii="Calibri" w:eastAsia="Calibri" w:hAnsi="Calibri" w:cs="Calibri"/>
          <w:w w:val="99"/>
          <w:sz w:val="44"/>
          <w:szCs w:val="44"/>
        </w:rPr>
        <w:t>media</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leading</w:t>
      </w:r>
      <w:r>
        <w:rPr>
          <w:rFonts w:ascii="Calibri" w:eastAsia="Calibri" w:hAnsi="Calibri" w:cs="Calibri"/>
          <w:sz w:val="44"/>
          <w:szCs w:val="44"/>
        </w:rPr>
        <w:t xml:space="preserve"> </w:t>
      </w:r>
      <w:r>
        <w:rPr>
          <w:rFonts w:ascii="Calibri" w:eastAsia="Calibri" w:hAnsi="Calibri" w:cs="Calibri"/>
          <w:w w:val="99"/>
          <w:sz w:val="44"/>
          <w:szCs w:val="44"/>
        </w:rPr>
        <w:t>and</w:t>
      </w:r>
      <w:r>
        <w:rPr>
          <w:rFonts w:ascii="Calibri" w:eastAsia="Calibri" w:hAnsi="Calibri" w:cs="Calibri"/>
          <w:sz w:val="44"/>
          <w:szCs w:val="44"/>
        </w:rPr>
        <w:t xml:space="preserve"> </w:t>
      </w:r>
      <w:r>
        <w:rPr>
          <w:rFonts w:ascii="Calibri" w:eastAsia="Calibri" w:hAnsi="Calibri" w:cs="Calibri"/>
          <w:w w:val="99"/>
          <w:sz w:val="44"/>
          <w:szCs w:val="44"/>
        </w:rPr>
        <w:t>cultivating</w:t>
      </w:r>
      <w:r>
        <w:rPr>
          <w:rFonts w:ascii="Calibri" w:eastAsia="Calibri" w:hAnsi="Calibri" w:cs="Calibri"/>
          <w:sz w:val="44"/>
          <w:szCs w:val="44"/>
        </w:rPr>
        <w:t xml:space="preserve"> </w:t>
      </w:r>
      <w:r>
        <w:rPr>
          <w:rFonts w:ascii="Calibri" w:eastAsia="Calibri" w:hAnsi="Calibri" w:cs="Calibri"/>
          <w:w w:val="99"/>
          <w:sz w:val="44"/>
          <w:szCs w:val="44"/>
        </w:rPr>
        <w:t>the</w:t>
      </w:r>
      <w:r>
        <w:rPr>
          <w:rFonts w:ascii="Calibri" w:eastAsia="Calibri" w:hAnsi="Calibri" w:cs="Calibri"/>
          <w:sz w:val="44"/>
          <w:szCs w:val="44"/>
        </w:rPr>
        <w:t xml:space="preserve"> </w:t>
      </w:r>
      <w:r>
        <w:rPr>
          <w:rFonts w:ascii="Calibri" w:eastAsia="Calibri" w:hAnsi="Calibri" w:cs="Calibri"/>
          <w:w w:val="99"/>
          <w:sz w:val="44"/>
          <w:szCs w:val="44"/>
        </w:rPr>
        <w:t>online</w:t>
      </w:r>
      <w:r>
        <w:rPr>
          <w:rFonts w:ascii="Calibri" w:eastAsia="Calibri" w:hAnsi="Calibri" w:cs="Calibri"/>
          <w:sz w:val="44"/>
          <w:szCs w:val="44"/>
        </w:rPr>
        <w:t xml:space="preserve"> </w:t>
      </w:r>
      <w:r>
        <w:rPr>
          <w:rFonts w:ascii="Calibri" w:eastAsia="Calibri" w:hAnsi="Calibri" w:cs="Calibri"/>
          <w:w w:val="99"/>
          <w:sz w:val="44"/>
          <w:szCs w:val="44"/>
        </w:rPr>
        <w:t>conversation</w:t>
      </w:r>
      <w:r>
        <w:rPr>
          <w:rFonts w:ascii="Calibri" w:eastAsia="Calibri" w:hAnsi="Calibri" w:cs="Calibri"/>
          <w:sz w:val="44"/>
          <w:szCs w:val="44"/>
        </w:rPr>
        <w:t xml:space="preserve"> </w:t>
      </w:r>
      <w:r>
        <w:rPr>
          <w:rFonts w:ascii="Calibri" w:eastAsia="Calibri" w:hAnsi="Calibri" w:cs="Calibri"/>
          <w:w w:val="99"/>
          <w:sz w:val="44"/>
          <w:szCs w:val="44"/>
        </w:rPr>
        <w:t>for clients</w:t>
      </w:r>
      <w:r>
        <w:rPr>
          <w:rFonts w:ascii="Calibri" w:eastAsia="Calibri" w:hAnsi="Calibri" w:cs="Calibri"/>
          <w:sz w:val="44"/>
          <w:szCs w:val="44"/>
        </w:rPr>
        <w:t xml:space="preserve"> </w:t>
      </w:r>
      <w:r>
        <w:rPr>
          <w:rFonts w:ascii="Calibri" w:eastAsia="Calibri" w:hAnsi="Calibri" w:cs="Calibri"/>
          <w:w w:val="99"/>
          <w:sz w:val="44"/>
          <w:szCs w:val="44"/>
        </w:rPr>
        <w:t>and</w:t>
      </w:r>
      <w:r>
        <w:rPr>
          <w:rFonts w:ascii="Calibri" w:eastAsia="Calibri" w:hAnsi="Calibri" w:cs="Calibri"/>
          <w:sz w:val="44"/>
          <w:szCs w:val="44"/>
        </w:rPr>
        <w:t xml:space="preserve"> </w:t>
      </w:r>
      <w:r>
        <w:rPr>
          <w:rFonts w:ascii="Calibri" w:eastAsia="Calibri" w:hAnsi="Calibri" w:cs="Calibri"/>
          <w:w w:val="99"/>
          <w:sz w:val="44"/>
          <w:szCs w:val="44"/>
        </w:rPr>
        <w:t>the</w:t>
      </w:r>
      <w:r>
        <w:rPr>
          <w:rFonts w:ascii="Calibri" w:eastAsia="Calibri" w:hAnsi="Calibri" w:cs="Calibri"/>
          <w:sz w:val="44"/>
          <w:szCs w:val="44"/>
        </w:rPr>
        <w:t xml:space="preserve"> </w:t>
      </w:r>
      <w:r>
        <w:rPr>
          <w:rFonts w:ascii="Calibri" w:eastAsia="Calibri" w:hAnsi="Calibri" w:cs="Calibri"/>
          <w:w w:val="99"/>
          <w:sz w:val="44"/>
          <w:szCs w:val="44"/>
        </w:rPr>
        <w:t>agency</w:t>
      </w:r>
    </w:p>
    <w:p w:rsidR="0032455F" w:rsidRDefault="00057337">
      <w:pPr>
        <w:spacing w:before="14"/>
        <w:ind w:left="104"/>
        <w:rPr>
          <w:rFonts w:ascii="Calibri" w:eastAsia="Calibri" w:hAnsi="Calibri" w:cs="Calibri"/>
          <w:sz w:val="44"/>
          <w:szCs w:val="44"/>
        </w:rPr>
      </w:pPr>
      <w:r>
        <w:rPr>
          <w:rFonts w:ascii="Arial" w:eastAsia="Arial" w:hAnsi="Arial" w:cs="Arial"/>
          <w:w w:val="99"/>
          <w:sz w:val="44"/>
          <w:szCs w:val="44"/>
        </w:rPr>
        <w:t>•</w:t>
      </w:r>
      <w:r>
        <w:rPr>
          <w:rFonts w:ascii="Arial" w:eastAsia="Arial" w:hAnsi="Arial" w:cs="Arial"/>
          <w:sz w:val="44"/>
          <w:szCs w:val="44"/>
        </w:rPr>
        <w:t xml:space="preserve">   </w:t>
      </w:r>
      <w:r>
        <w:rPr>
          <w:rFonts w:ascii="Calibri" w:eastAsia="Calibri" w:hAnsi="Calibri" w:cs="Calibri"/>
          <w:w w:val="99"/>
          <w:sz w:val="44"/>
          <w:szCs w:val="44"/>
        </w:rPr>
        <w:t>Graphic</w:t>
      </w:r>
      <w:r>
        <w:rPr>
          <w:rFonts w:ascii="Calibri" w:eastAsia="Calibri" w:hAnsi="Calibri" w:cs="Calibri"/>
          <w:sz w:val="44"/>
          <w:szCs w:val="44"/>
        </w:rPr>
        <w:t xml:space="preserve"> </w:t>
      </w:r>
      <w:r>
        <w:rPr>
          <w:rFonts w:ascii="Calibri" w:eastAsia="Calibri" w:hAnsi="Calibri" w:cs="Calibri"/>
          <w:w w:val="99"/>
          <w:sz w:val="44"/>
          <w:szCs w:val="44"/>
        </w:rPr>
        <w:t>design</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likely</w:t>
      </w:r>
      <w:r>
        <w:rPr>
          <w:rFonts w:ascii="Calibri" w:eastAsia="Calibri" w:hAnsi="Calibri" w:cs="Calibri"/>
          <w:sz w:val="44"/>
          <w:szCs w:val="44"/>
        </w:rPr>
        <w:t xml:space="preserve"> </w:t>
      </w:r>
      <w:r>
        <w:rPr>
          <w:rFonts w:ascii="Calibri" w:eastAsia="Calibri" w:hAnsi="Calibri" w:cs="Calibri"/>
          <w:w w:val="99"/>
          <w:sz w:val="44"/>
          <w:szCs w:val="44"/>
        </w:rPr>
        <w:t>for</w:t>
      </w:r>
      <w:r>
        <w:rPr>
          <w:rFonts w:ascii="Calibri" w:eastAsia="Calibri" w:hAnsi="Calibri" w:cs="Calibri"/>
          <w:sz w:val="44"/>
          <w:szCs w:val="44"/>
        </w:rPr>
        <w:t xml:space="preserve"> </w:t>
      </w:r>
      <w:r>
        <w:rPr>
          <w:rFonts w:ascii="Calibri" w:eastAsia="Calibri" w:hAnsi="Calibri" w:cs="Calibri"/>
          <w:w w:val="99"/>
          <w:sz w:val="44"/>
          <w:szCs w:val="44"/>
        </w:rPr>
        <w:t>much</w:t>
      </w:r>
      <w:r>
        <w:rPr>
          <w:rFonts w:ascii="Calibri" w:eastAsia="Calibri" w:hAnsi="Calibri" w:cs="Calibri"/>
          <w:sz w:val="44"/>
          <w:szCs w:val="44"/>
        </w:rPr>
        <w:t xml:space="preserve"> </w:t>
      </w:r>
      <w:r>
        <w:rPr>
          <w:rFonts w:ascii="Calibri" w:eastAsia="Calibri" w:hAnsi="Calibri" w:cs="Calibri"/>
          <w:w w:val="99"/>
          <w:sz w:val="44"/>
          <w:szCs w:val="44"/>
        </w:rPr>
        <w:t>larger</w:t>
      </w:r>
      <w:r>
        <w:rPr>
          <w:rFonts w:ascii="Calibri" w:eastAsia="Calibri" w:hAnsi="Calibri" w:cs="Calibri"/>
          <w:sz w:val="44"/>
          <w:szCs w:val="44"/>
        </w:rPr>
        <w:t xml:space="preserve"> </w:t>
      </w:r>
      <w:r>
        <w:rPr>
          <w:rFonts w:ascii="Calibri" w:eastAsia="Calibri" w:hAnsi="Calibri" w:cs="Calibri"/>
          <w:w w:val="99"/>
          <w:sz w:val="44"/>
          <w:szCs w:val="44"/>
        </w:rPr>
        <w:t>agencies,</w:t>
      </w:r>
      <w:r>
        <w:rPr>
          <w:rFonts w:ascii="Calibri" w:eastAsia="Calibri" w:hAnsi="Calibri" w:cs="Calibri"/>
          <w:sz w:val="44"/>
          <w:szCs w:val="44"/>
        </w:rPr>
        <w:t xml:space="preserve"> </w:t>
      </w:r>
      <w:r>
        <w:rPr>
          <w:rFonts w:ascii="Calibri" w:eastAsia="Calibri" w:hAnsi="Calibri" w:cs="Calibri"/>
          <w:w w:val="99"/>
          <w:sz w:val="44"/>
          <w:szCs w:val="44"/>
        </w:rPr>
        <w:t>art</w:t>
      </w:r>
      <w:r>
        <w:rPr>
          <w:rFonts w:ascii="Calibri" w:eastAsia="Calibri" w:hAnsi="Calibri" w:cs="Calibri"/>
          <w:sz w:val="44"/>
          <w:szCs w:val="44"/>
        </w:rPr>
        <w:t xml:space="preserve"> </w:t>
      </w:r>
      <w:r>
        <w:rPr>
          <w:rFonts w:ascii="Calibri" w:eastAsia="Calibri" w:hAnsi="Calibri" w:cs="Calibri"/>
          <w:w w:val="99"/>
          <w:sz w:val="44"/>
          <w:szCs w:val="44"/>
        </w:rPr>
        <w:t>direction</w:t>
      </w:r>
    </w:p>
    <w:p w:rsidR="0032455F" w:rsidRDefault="00057337">
      <w:pPr>
        <w:spacing w:line="520" w:lineRule="exact"/>
        <w:ind w:left="104"/>
        <w:rPr>
          <w:rFonts w:ascii="Calibri" w:eastAsia="Calibri" w:hAnsi="Calibri" w:cs="Calibri"/>
          <w:sz w:val="44"/>
          <w:szCs w:val="44"/>
        </w:rPr>
        <w:sectPr w:rsidR="0032455F">
          <w:headerReference w:type="default" r:id="rId7"/>
          <w:pgSz w:w="14400" w:h="10800" w:orient="landscape"/>
          <w:pgMar w:top="1840" w:right="1240" w:bottom="280" w:left="760" w:header="967" w:footer="0" w:gutter="0"/>
          <w:cols w:space="720"/>
        </w:sectPr>
      </w:pPr>
      <w:r>
        <w:rPr>
          <w:rFonts w:ascii="Arial" w:eastAsia="Arial" w:hAnsi="Arial" w:cs="Arial"/>
          <w:w w:val="99"/>
          <w:sz w:val="44"/>
          <w:szCs w:val="44"/>
        </w:rPr>
        <w:t>•</w:t>
      </w:r>
      <w:r>
        <w:rPr>
          <w:rFonts w:ascii="Arial" w:eastAsia="Arial" w:hAnsi="Arial" w:cs="Arial"/>
          <w:sz w:val="44"/>
          <w:szCs w:val="44"/>
        </w:rPr>
        <w:t xml:space="preserve">   </w:t>
      </w:r>
      <w:r>
        <w:rPr>
          <w:rFonts w:ascii="Calibri" w:eastAsia="Calibri" w:hAnsi="Calibri" w:cs="Calibri"/>
          <w:w w:val="99"/>
          <w:sz w:val="44"/>
          <w:szCs w:val="44"/>
        </w:rPr>
        <w:t>Video</w:t>
      </w:r>
      <w:r>
        <w:rPr>
          <w:rFonts w:ascii="Calibri" w:eastAsia="Calibri" w:hAnsi="Calibri" w:cs="Calibri"/>
          <w:sz w:val="44"/>
          <w:szCs w:val="44"/>
        </w:rPr>
        <w:t xml:space="preserve"> </w:t>
      </w:r>
      <w:r>
        <w:rPr>
          <w:rFonts w:ascii="Calibri" w:eastAsia="Calibri" w:hAnsi="Calibri" w:cs="Calibri"/>
          <w:w w:val="99"/>
          <w:sz w:val="44"/>
          <w:szCs w:val="44"/>
        </w:rPr>
        <w:t>production</w:t>
      </w:r>
      <w:r>
        <w:rPr>
          <w:rFonts w:ascii="Calibri" w:eastAsia="Calibri" w:hAnsi="Calibri" w:cs="Calibri"/>
          <w:sz w:val="44"/>
          <w:szCs w:val="44"/>
        </w:rPr>
        <w:t xml:space="preserve"> </w:t>
      </w:r>
      <w:r>
        <w:rPr>
          <w:rFonts w:ascii="Calibri" w:eastAsia="Calibri" w:hAnsi="Calibri" w:cs="Calibri"/>
          <w:w w:val="99"/>
          <w:sz w:val="44"/>
          <w:szCs w:val="44"/>
        </w:rPr>
        <w:t>--</w:t>
      </w:r>
      <w:r>
        <w:rPr>
          <w:rFonts w:ascii="Calibri" w:eastAsia="Calibri" w:hAnsi="Calibri" w:cs="Calibri"/>
          <w:sz w:val="44"/>
          <w:szCs w:val="44"/>
        </w:rPr>
        <w:t xml:space="preserve"> </w:t>
      </w:r>
      <w:r>
        <w:rPr>
          <w:rFonts w:ascii="Calibri" w:eastAsia="Calibri" w:hAnsi="Calibri" w:cs="Calibri"/>
          <w:w w:val="99"/>
          <w:sz w:val="44"/>
          <w:szCs w:val="44"/>
        </w:rPr>
        <w:t>again,</w:t>
      </w:r>
      <w:r>
        <w:rPr>
          <w:rFonts w:ascii="Calibri" w:eastAsia="Calibri" w:hAnsi="Calibri" w:cs="Calibri"/>
          <w:sz w:val="44"/>
          <w:szCs w:val="44"/>
        </w:rPr>
        <w:t xml:space="preserve"> </w:t>
      </w:r>
      <w:r>
        <w:rPr>
          <w:rFonts w:ascii="Calibri" w:eastAsia="Calibri" w:hAnsi="Calibri" w:cs="Calibri"/>
          <w:w w:val="99"/>
          <w:sz w:val="44"/>
          <w:szCs w:val="44"/>
        </w:rPr>
        <w:t>for</w:t>
      </w:r>
      <w:r>
        <w:rPr>
          <w:rFonts w:ascii="Calibri" w:eastAsia="Calibri" w:hAnsi="Calibri" w:cs="Calibri"/>
          <w:sz w:val="44"/>
          <w:szCs w:val="44"/>
        </w:rPr>
        <w:t xml:space="preserve"> </w:t>
      </w:r>
      <w:r>
        <w:rPr>
          <w:rFonts w:ascii="Calibri" w:eastAsia="Calibri" w:hAnsi="Calibri" w:cs="Calibri"/>
          <w:w w:val="99"/>
          <w:sz w:val="44"/>
          <w:szCs w:val="44"/>
        </w:rPr>
        <w:t>larger</w:t>
      </w:r>
      <w:r>
        <w:rPr>
          <w:rFonts w:ascii="Calibri" w:eastAsia="Calibri" w:hAnsi="Calibri" w:cs="Calibri"/>
          <w:sz w:val="44"/>
          <w:szCs w:val="44"/>
        </w:rPr>
        <w:t xml:space="preserve"> </w:t>
      </w:r>
      <w:r>
        <w:rPr>
          <w:rFonts w:ascii="Calibri" w:eastAsia="Calibri" w:hAnsi="Calibri" w:cs="Calibri"/>
          <w:w w:val="99"/>
          <w:sz w:val="44"/>
          <w:szCs w:val="44"/>
        </w:rPr>
        <w:t>agencies,</w:t>
      </w:r>
      <w:r>
        <w:rPr>
          <w:rFonts w:ascii="Calibri" w:eastAsia="Calibri" w:hAnsi="Calibri" w:cs="Calibri"/>
          <w:sz w:val="44"/>
          <w:szCs w:val="44"/>
        </w:rPr>
        <w:t xml:space="preserve"> </w:t>
      </w:r>
      <w:r>
        <w:rPr>
          <w:rFonts w:ascii="Calibri" w:eastAsia="Calibri" w:hAnsi="Calibri" w:cs="Calibri"/>
          <w:w w:val="99"/>
          <w:sz w:val="44"/>
          <w:szCs w:val="44"/>
        </w:rPr>
        <w:t>video</w:t>
      </w:r>
      <w:r>
        <w:rPr>
          <w:rFonts w:ascii="Calibri" w:eastAsia="Calibri" w:hAnsi="Calibri" w:cs="Calibri"/>
          <w:sz w:val="44"/>
          <w:szCs w:val="44"/>
        </w:rPr>
        <w:t xml:space="preserve"> </w:t>
      </w:r>
      <w:r>
        <w:rPr>
          <w:rFonts w:ascii="Calibri" w:eastAsia="Calibri" w:hAnsi="Calibri" w:cs="Calibri"/>
          <w:w w:val="99"/>
          <w:sz w:val="44"/>
          <w:szCs w:val="44"/>
        </w:rPr>
        <w:t>content.</w:t>
      </w:r>
    </w:p>
    <w:p w:rsidR="0032455F" w:rsidRDefault="0032455F">
      <w:pPr>
        <w:spacing w:before="5" w:line="160" w:lineRule="exact"/>
        <w:rPr>
          <w:sz w:val="16"/>
          <w:szCs w:val="16"/>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position w:val="1"/>
          <w:sz w:val="64"/>
          <w:szCs w:val="64"/>
        </w:rPr>
        <w:t>Media training -- role playing for clients going</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into real interviews</w:t>
      </w:r>
    </w:p>
    <w:p w:rsidR="0032455F" w:rsidRDefault="0032455F">
      <w:pPr>
        <w:spacing w:before="7" w:line="140" w:lineRule="exact"/>
        <w:rPr>
          <w:sz w:val="14"/>
          <w:szCs w:val="14"/>
        </w:rPr>
      </w:pPr>
    </w:p>
    <w:p w:rsidR="0032455F" w:rsidRDefault="00057337">
      <w:pPr>
        <w:tabs>
          <w:tab w:val="left" w:pos="640"/>
        </w:tabs>
        <w:spacing w:line="760" w:lineRule="exact"/>
        <w:ind w:left="644" w:right="1631" w:hanging="540"/>
        <w:rPr>
          <w:rFonts w:ascii="Calibri" w:eastAsia="Calibri" w:hAnsi="Calibri" w:cs="Calibri"/>
          <w:sz w:val="64"/>
          <w:szCs w:val="64"/>
        </w:r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Presentation coaching -- helping clients maximize their presentations</w:t>
      </w:r>
    </w:p>
    <w:p w:rsidR="0032455F" w:rsidRDefault="0032455F">
      <w:pPr>
        <w:spacing w:before="7" w:line="140" w:lineRule="exact"/>
        <w:rPr>
          <w:sz w:val="14"/>
          <w:szCs w:val="14"/>
        </w:rPr>
      </w:pPr>
    </w:p>
    <w:p w:rsidR="0032455F" w:rsidRDefault="00057337">
      <w:pPr>
        <w:ind w:left="104" w:right="-31"/>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Spokesperson duties -- stepping in as the face</w:t>
      </w:r>
    </w:p>
    <w:p w:rsidR="0032455F" w:rsidRDefault="00057337">
      <w:pPr>
        <w:spacing w:line="760" w:lineRule="exact"/>
        <w:ind w:left="644"/>
        <w:rPr>
          <w:rFonts w:ascii="Calibri" w:eastAsia="Calibri" w:hAnsi="Calibri" w:cs="Calibri"/>
          <w:sz w:val="64"/>
          <w:szCs w:val="64"/>
        </w:rPr>
        <w:sectPr w:rsidR="0032455F">
          <w:pgSz w:w="14400" w:h="10800" w:orient="landscape"/>
          <w:pgMar w:top="1840" w:right="1060" w:bottom="280" w:left="760" w:header="967" w:footer="0" w:gutter="0"/>
          <w:cols w:space="720"/>
        </w:sectPr>
      </w:pPr>
      <w:r>
        <w:rPr>
          <w:rFonts w:ascii="Calibri" w:eastAsia="Calibri" w:hAnsi="Calibri" w:cs="Calibri"/>
          <w:position w:val="1"/>
          <w:sz w:val="64"/>
          <w:szCs w:val="64"/>
        </w:rPr>
        <w:t>of clients</w:t>
      </w:r>
    </w:p>
    <w:p w:rsidR="0032455F" w:rsidRDefault="0032455F">
      <w:pPr>
        <w:spacing w:before="5" w:line="160" w:lineRule="exact"/>
        <w:rPr>
          <w:sz w:val="16"/>
          <w:szCs w:val="16"/>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position w:val="1"/>
          <w:sz w:val="64"/>
          <w:szCs w:val="64"/>
        </w:rPr>
        <w:t>Event planning -- parties, press</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conferences, etc.</w:t>
      </w:r>
    </w:p>
    <w:p w:rsidR="0032455F" w:rsidRDefault="0032455F">
      <w:pPr>
        <w:spacing w:before="7" w:line="140" w:lineRule="exact"/>
        <w:rPr>
          <w:sz w:val="14"/>
          <w:szCs w:val="14"/>
        </w:rPr>
      </w:pPr>
    </w:p>
    <w:p w:rsidR="0032455F" w:rsidRDefault="00057337">
      <w:pPr>
        <w:tabs>
          <w:tab w:val="left" w:pos="640"/>
        </w:tabs>
        <w:spacing w:line="760" w:lineRule="exact"/>
        <w:ind w:left="644" w:right="1" w:hanging="540"/>
        <w:rPr>
          <w:rFonts w:ascii="Calibri" w:eastAsia="Calibri" w:hAnsi="Calibri" w:cs="Calibri"/>
          <w:sz w:val="64"/>
          <w:szCs w:val="64"/>
        </w:r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Social media -- leading and cultivating the online conversation for clients and the agency</w:t>
      </w:r>
    </w:p>
    <w:p w:rsidR="0032455F" w:rsidRDefault="0032455F">
      <w:pPr>
        <w:spacing w:before="7"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Graphic design -- likely for much larger</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agencies, art direction</w:t>
      </w:r>
    </w:p>
    <w:p w:rsidR="0032455F" w:rsidRDefault="0032455F">
      <w:pPr>
        <w:spacing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Video production -- again, for larger</w:t>
      </w:r>
    </w:p>
    <w:p w:rsidR="0032455F" w:rsidRDefault="00057337">
      <w:pPr>
        <w:spacing w:line="760" w:lineRule="exact"/>
        <w:ind w:left="644"/>
        <w:rPr>
          <w:rFonts w:ascii="Calibri" w:eastAsia="Calibri" w:hAnsi="Calibri" w:cs="Calibri"/>
          <w:sz w:val="64"/>
          <w:szCs w:val="64"/>
        </w:rPr>
        <w:sectPr w:rsidR="0032455F">
          <w:pgSz w:w="14400" w:h="10800" w:orient="landscape"/>
          <w:pgMar w:top="1840" w:right="960" w:bottom="280" w:left="760" w:header="967" w:footer="0" w:gutter="0"/>
          <w:cols w:space="720"/>
        </w:sectPr>
      </w:pPr>
      <w:r>
        <w:rPr>
          <w:rFonts w:ascii="Calibri" w:eastAsia="Calibri" w:hAnsi="Calibri" w:cs="Calibri"/>
          <w:position w:val="1"/>
          <w:sz w:val="64"/>
          <w:szCs w:val="64"/>
        </w:rPr>
        <w:t>agencies, video content.</w:t>
      </w:r>
    </w:p>
    <w:p w:rsidR="0032455F" w:rsidRDefault="00057337">
      <w:pPr>
        <w:spacing w:line="800" w:lineRule="exact"/>
        <w:ind w:left="108"/>
        <w:rPr>
          <w:rFonts w:ascii="Calibri" w:eastAsia="Calibri" w:hAnsi="Calibri" w:cs="Calibri"/>
          <w:sz w:val="72"/>
          <w:szCs w:val="72"/>
        </w:rPr>
      </w:pPr>
      <w:r>
        <w:rPr>
          <w:rFonts w:ascii="Calibri" w:eastAsia="Calibri" w:hAnsi="Calibri" w:cs="Calibri"/>
          <w:position w:val="2"/>
          <w:sz w:val="72"/>
          <w:szCs w:val="72"/>
        </w:rPr>
        <w:lastRenderedPageBreak/>
        <w:t>The Most Important Function of a PR Agency</w:t>
      </w:r>
    </w:p>
    <w:p w:rsidR="0032455F" w:rsidRDefault="0032455F">
      <w:pPr>
        <w:spacing w:before="9" w:line="120" w:lineRule="exact"/>
        <w:rPr>
          <w:sz w:val="13"/>
          <w:szCs w:val="13"/>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ind w:left="3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Writing press releases and articles</w:t>
      </w:r>
    </w:p>
    <w:p w:rsidR="0032455F" w:rsidRDefault="00057337">
      <w:pPr>
        <w:spacing w:before="64"/>
        <w:ind w:left="3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Getting them placed</w:t>
      </w:r>
    </w:p>
    <w:p w:rsidR="0032455F" w:rsidRDefault="00057337">
      <w:pPr>
        <w:spacing w:before="63"/>
        <w:ind w:left="3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Identifying beat journalists</w:t>
      </w:r>
    </w:p>
    <w:p w:rsidR="0032455F" w:rsidRDefault="00057337">
      <w:pPr>
        <w:spacing w:before="63"/>
        <w:ind w:left="3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Media monitoring.</w:t>
      </w:r>
    </w:p>
    <w:p w:rsidR="0032455F" w:rsidRDefault="00057337">
      <w:pPr>
        <w:spacing w:before="64"/>
        <w:ind w:left="3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Feeding information to media with</w:t>
      </w:r>
    </w:p>
    <w:p w:rsidR="0032455F" w:rsidRDefault="00057337">
      <w:pPr>
        <w:spacing w:line="680" w:lineRule="exact"/>
        <w:ind w:left="844"/>
        <w:rPr>
          <w:rFonts w:ascii="Calibri" w:eastAsia="Calibri" w:hAnsi="Calibri" w:cs="Calibri"/>
          <w:sz w:val="64"/>
          <w:szCs w:val="64"/>
        </w:rPr>
      </w:pPr>
      <w:r>
        <w:rPr>
          <w:rFonts w:ascii="Calibri" w:eastAsia="Calibri" w:hAnsi="Calibri" w:cs="Calibri"/>
          <w:position w:val="2"/>
          <w:sz w:val="64"/>
          <w:szCs w:val="64"/>
        </w:rPr>
        <w:t>undisclosed sources.</w:t>
      </w:r>
    </w:p>
    <w:p w:rsidR="0032455F" w:rsidRDefault="00057337">
      <w:pPr>
        <w:spacing w:before="63"/>
        <w:ind w:left="3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Managing interviews.</w:t>
      </w:r>
    </w:p>
    <w:p w:rsidR="0032455F" w:rsidRDefault="00057337">
      <w:pPr>
        <w:spacing w:before="64"/>
        <w:ind w:left="304"/>
        <w:rPr>
          <w:rFonts w:ascii="Calibri" w:eastAsia="Calibri" w:hAnsi="Calibri" w:cs="Calibri"/>
          <w:sz w:val="64"/>
          <w:szCs w:val="64"/>
        </w:rPr>
        <w:sectPr w:rsidR="0032455F">
          <w:headerReference w:type="default" r:id="rId8"/>
          <w:pgSz w:w="14400" w:h="10800" w:orient="landscape"/>
          <w:pgMar w:top="940" w:right="560" w:bottom="280" w:left="560" w:header="0" w:footer="0" w:gutter="0"/>
          <w:cols w:space="720"/>
        </w:sectPr>
      </w:pPr>
      <w:r>
        <w:rPr>
          <w:rFonts w:ascii="Arial" w:eastAsia="Arial" w:hAnsi="Arial" w:cs="Arial"/>
          <w:sz w:val="64"/>
          <w:szCs w:val="64"/>
        </w:rPr>
        <w:t xml:space="preserve">•  </w:t>
      </w:r>
      <w:r>
        <w:rPr>
          <w:rFonts w:ascii="Calibri" w:eastAsia="Calibri" w:hAnsi="Calibri" w:cs="Calibri"/>
          <w:sz w:val="64"/>
          <w:szCs w:val="64"/>
        </w:rPr>
        <w:t>Crisis management.</w:t>
      </w: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before="3" w:line="200" w:lineRule="exact"/>
      </w:pPr>
    </w:p>
    <w:p w:rsidR="0032455F" w:rsidRDefault="00057337">
      <w:pPr>
        <w:spacing w:line="700" w:lineRule="exact"/>
        <w:ind w:left="104"/>
        <w:rPr>
          <w:rFonts w:ascii="Calibri" w:eastAsia="Calibri" w:hAnsi="Calibri" w:cs="Calibri"/>
          <w:sz w:val="64"/>
          <w:szCs w:val="64"/>
        </w:rPr>
      </w:pPr>
      <w:r>
        <w:rPr>
          <w:rFonts w:ascii="Calibri" w:eastAsia="Calibri" w:hAnsi="Calibri" w:cs="Calibri"/>
          <w:position w:val="2"/>
          <w:sz w:val="64"/>
          <w:szCs w:val="64"/>
        </w:rPr>
        <w:t>A press release serves a number of purposes.</w:t>
      </w:r>
    </w:p>
    <w:p w:rsidR="0032455F" w:rsidRDefault="0032455F">
      <w:pPr>
        <w:spacing w:before="1"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It is used to announce an event.</w:t>
      </w:r>
    </w:p>
    <w:p w:rsidR="0032455F" w:rsidRDefault="0032455F">
      <w:pPr>
        <w:spacing w:before="7" w:line="140" w:lineRule="exact"/>
        <w:rPr>
          <w:sz w:val="14"/>
          <w:szCs w:val="14"/>
        </w:rPr>
      </w:pPr>
    </w:p>
    <w:p w:rsidR="0032455F" w:rsidRDefault="00057337">
      <w:pPr>
        <w:tabs>
          <w:tab w:val="left" w:pos="640"/>
        </w:tabs>
        <w:spacing w:line="760" w:lineRule="exact"/>
        <w:ind w:left="644" w:right="471" w:hanging="540"/>
        <w:rPr>
          <w:rFonts w:ascii="Calibri" w:eastAsia="Calibri" w:hAnsi="Calibri" w:cs="Calibri"/>
          <w:sz w:val="64"/>
          <w:szCs w:val="64"/>
        </w:r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Can be used to educate the media about a topic.</w:t>
      </w:r>
    </w:p>
    <w:p w:rsidR="0032455F" w:rsidRDefault="0032455F">
      <w:pPr>
        <w:spacing w:before="7"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In any case, it fulfills the need of having</w:t>
      </w:r>
    </w:p>
    <w:p w:rsidR="0032455F" w:rsidRDefault="0032455F">
      <w:pPr>
        <w:spacing w:line="140" w:lineRule="exact"/>
        <w:rPr>
          <w:sz w:val="14"/>
          <w:szCs w:val="14"/>
        </w:rPr>
      </w:pPr>
    </w:p>
    <w:p w:rsidR="0032455F" w:rsidRDefault="00057337">
      <w:pPr>
        <w:ind w:left="682"/>
        <w:rPr>
          <w:rFonts w:ascii="Calibri" w:eastAsia="Calibri" w:hAnsi="Calibri" w:cs="Calibri"/>
          <w:sz w:val="64"/>
          <w:szCs w:val="64"/>
        </w:rPr>
      </w:pPr>
      <w:r>
        <w:rPr>
          <w:rFonts w:ascii="Calibri" w:eastAsia="Calibri" w:hAnsi="Calibri" w:cs="Calibri"/>
          <w:sz w:val="64"/>
          <w:szCs w:val="64"/>
        </w:rPr>
        <w:t>something important in writing.</w:t>
      </w:r>
    </w:p>
    <w:p w:rsidR="0032455F" w:rsidRDefault="0032455F">
      <w:pPr>
        <w:spacing w:line="140" w:lineRule="exact"/>
        <w:rPr>
          <w:sz w:val="14"/>
          <w:szCs w:val="14"/>
        </w:rPr>
      </w:pPr>
    </w:p>
    <w:p w:rsidR="0032455F" w:rsidRDefault="00057337">
      <w:pPr>
        <w:ind w:left="104"/>
        <w:rPr>
          <w:rFonts w:ascii="Calibri" w:eastAsia="Calibri" w:hAnsi="Calibri" w:cs="Calibri"/>
          <w:sz w:val="64"/>
          <w:szCs w:val="64"/>
        </w:rPr>
        <w:sectPr w:rsidR="0032455F">
          <w:headerReference w:type="default" r:id="rId9"/>
          <w:pgSz w:w="14400" w:h="10800" w:orient="landscape"/>
          <w:pgMar w:top="1840" w:right="1400" w:bottom="280" w:left="760" w:header="967" w:footer="0" w:gutter="0"/>
          <w:cols w:space="720"/>
        </w:sectPr>
      </w:pPr>
      <w:r>
        <w:rPr>
          <w:rFonts w:ascii="Arial" w:eastAsia="Arial" w:hAnsi="Arial" w:cs="Arial"/>
          <w:sz w:val="64"/>
          <w:szCs w:val="64"/>
        </w:rPr>
        <w:t xml:space="preserve">•  </w:t>
      </w:r>
      <w:r>
        <w:rPr>
          <w:rFonts w:ascii="Calibri" w:eastAsia="Calibri" w:hAnsi="Calibri" w:cs="Calibri"/>
          <w:sz w:val="64"/>
          <w:szCs w:val="64"/>
        </w:rPr>
        <w:t>And the best thing is that it is FREE OF COST.</w:t>
      </w:r>
    </w:p>
    <w:p w:rsidR="0032455F" w:rsidRDefault="0032455F">
      <w:pPr>
        <w:spacing w:before="5" w:line="160" w:lineRule="exact"/>
        <w:rPr>
          <w:sz w:val="16"/>
          <w:szCs w:val="16"/>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720" w:lineRule="exact"/>
        <w:ind w:left="104" w:right="-21"/>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position w:val="1"/>
          <w:sz w:val="64"/>
          <w:szCs w:val="64"/>
        </w:rPr>
        <w:t>While you want to be thorough and include all</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the information, and the underlying data, you</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also need to be short and snappy.</w:t>
      </w:r>
    </w:p>
    <w:p w:rsidR="0032455F" w:rsidRDefault="0032455F">
      <w:pPr>
        <w:spacing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If your release is too wordy, it will likely be</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ignored.</w:t>
      </w:r>
    </w:p>
    <w:p w:rsidR="0032455F" w:rsidRDefault="0032455F">
      <w:pPr>
        <w:spacing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sz w:val="64"/>
          <w:szCs w:val="64"/>
        </w:rPr>
        <w:t>An ideal press release doesn’t exceed more</w:t>
      </w:r>
    </w:p>
    <w:p w:rsidR="0032455F" w:rsidRDefault="00057337">
      <w:pPr>
        <w:spacing w:line="760" w:lineRule="exact"/>
        <w:ind w:left="644"/>
        <w:rPr>
          <w:rFonts w:ascii="Calibri" w:eastAsia="Calibri" w:hAnsi="Calibri" w:cs="Calibri"/>
          <w:sz w:val="64"/>
          <w:szCs w:val="64"/>
        </w:rPr>
        <w:sectPr w:rsidR="0032455F">
          <w:pgSz w:w="14400" w:h="10800" w:orient="landscape"/>
          <w:pgMar w:top="1840" w:right="860" w:bottom="280" w:left="760" w:header="967" w:footer="0" w:gutter="0"/>
          <w:cols w:space="720"/>
        </w:sectPr>
      </w:pPr>
      <w:r>
        <w:rPr>
          <w:rFonts w:ascii="Calibri" w:eastAsia="Calibri" w:hAnsi="Calibri" w:cs="Calibri"/>
          <w:position w:val="1"/>
          <w:sz w:val="64"/>
          <w:szCs w:val="64"/>
        </w:rPr>
        <w:t>than a page.</w:t>
      </w:r>
    </w:p>
    <w:p w:rsidR="0032455F" w:rsidRDefault="0032455F">
      <w:pPr>
        <w:spacing w:line="200" w:lineRule="exact"/>
      </w:pPr>
    </w:p>
    <w:p w:rsidR="0032455F" w:rsidRDefault="0032455F">
      <w:pPr>
        <w:spacing w:line="200" w:lineRule="exact"/>
      </w:pPr>
    </w:p>
    <w:p w:rsidR="0032455F" w:rsidRDefault="0032455F">
      <w:pPr>
        <w:spacing w:before="9" w:line="260" w:lineRule="exact"/>
        <w:rPr>
          <w:sz w:val="26"/>
          <w:szCs w:val="26"/>
        </w:rPr>
      </w:pPr>
    </w:p>
    <w:p w:rsidR="0032455F" w:rsidRDefault="00057337">
      <w:pPr>
        <w:spacing w:line="540" w:lineRule="exact"/>
        <w:ind w:left="104"/>
        <w:rPr>
          <w:rFonts w:ascii="Calibri" w:eastAsia="Calibri" w:hAnsi="Calibri" w:cs="Calibri"/>
          <w:sz w:val="50"/>
          <w:szCs w:val="50"/>
        </w:rPr>
      </w:pPr>
      <w:r>
        <w:rPr>
          <w:rFonts w:ascii="Calibri" w:eastAsia="Calibri" w:hAnsi="Calibri" w:cs="Calibri"/>
          <w:b/>
          <w:w w:val="99"/>
          <w:position w:val="1"/>
          <w:sz w:val="50"/>
          <w:szCs w:val="50"/>
        </w:rPr>
        <w:t>Prepare</w:t>
      </w:r>
      <w:r>
        <w:rPr>
          <w:rFonts w:ascii="Calibri" w:eastAsia="Calibri" w:hAnsi="Calibri" w:cs="Calibri"/>
          <w:b/>
          <w:position w:val="1"/>
          <w:sz w:val="50"/>
          <w:szCs w:val="50"/>
        </w:rPr>
        <w:t xml:space="preserve"> </w:t>
      </w:r>
      <w:r>
        <w:rPr>
          <w:rFonts w:ascii="Calibri" w:eastAsia="Calibri" w:hAnsi="Calibri" w:cs="Calibri"/>
          <w:b/>
          <w:w w:val="99"/>
          <w:position w:val="1"/>
          <w:sz w:val="50"/>
          <w:szCs w:val="50"/>
        </w:rPr>
        <w:t>Yourself</w:t>
      </w:r>
    </w:p>
    <w:p w:rsidR="0032455F" w:rsidRDefault="00057337">
      <w:pPr>
        <w:tabs>
          <w:tab w:val="left" w:pos="640"/>
        </w:tabs>
        <w:spacing w:before="93" w:line="188" w:lineRule="auto"/>
        <w:ind w:left="644" w:right="390" w:hanging="540"/>
        <w:rPr>
          <w:rFonts w:ascii="Calibri" w:eastAsia="Calibri" w:hAnsi="Calibri" w:cs="Calibri"/>
          <w:sz w:val="50"/>
          <w:szCs w:val="50"/>
        </w:rPr>
      </w:pPr>
      <w:r>
        <w:rPr>
          <w:rFonts w:ascii="Arial" w:eastAsia="Arial" w:hAnsi="Arial" w:cs="Arial"/>
          <w:w w:val="99"/>
          <w:sz w:val="50"/>
          <w:szCs w:val="50"/>
        </w:rPr>
        <w:t>•</w:t>
      </w:r>
      <w:r>
        <w:rPr>
          <w:rFonts w:ascii="Arial" w:eastAsia="Arial" w:hAnsi="Arial" w:cs="Arial"/>
          <w:sz w:val="50"/>
          <w:szCs w:val="50"/>
        </w:rPr>
        <w:tab/>
      </w:r>
      <w:r>
        <w:rPr>
          <w:rFonts w:ascii="Calibri" w:eastAsia="Calibri" w:hAnsi="Calibri" w:cs="Calibri"/>
          <w:w w:val="99"/>
          <w:sz w:val="50"/>
          <w:szCs w:val="50"/>
        </w:rPr>
        <w:t>Before</w:t>
      </w:r>
      <w:r>
        <w:rPr>
          <w:rFonts w:ascii="Calibri" w:eastAsia="Calibri" w:hAnsi="Calibri" w:cs="Calibri"/>
          <w:sz w:val="50"/>
          <w:szCs w:val="50"/>
        </w:rPr>
        <w:t xml:space="preserve"> </w:t>
      </w:r>
      <w:r>
        <w:rPr>
          <w:rFonts w:ascii="Calibri" w:eastAsia="Calibri" w:hAnsi="Calibri" w:cs="Calibri"/>
          <w:w w:val="99"/>
          <w:sz w:val="50"/>
          <w:szCs w:val="50"/>
        </w:rPr>
        <w:t>you</w:t>
      </w:r>
      <w:r>
        <w:rPr>
          <w:rFonts w:ascii="Calibri" w:eastAsia="Calibri" w:hAnsi="Calibri" w:cs="Calibri"/>
          <w:sz w:val="50"/>
          <w:szCs w:val="50"/>
        </w:rPr>
        <w:t xml:space="preserve"> </w:t>
      </w:r>
      <w:r>
        <w:rPr>
          <w:rFonts w:ascii="Calibri" w:eastAsia="Calibri" w:hAnsi="Calibri" w:cs="Calibri"/>
          <w:w w:val="99"/>
          <w:sz w:val="50"/>
          <w:szCs w:val="50"/>
        </w:rPr>
        <w:t>write</w:t>
      </w:r>
      <w:r>
        <w:rPr>
          <w:rFonts w:ascii="Calibri" w:eastAsia="Calibri" w:hAnsi="Calibri" w:cs="Calibri"/>
          <w:sz w:val="50"/>
          <w:szCs w:val="50"/>
        </w:rPr>
        <w:t xml:space="preserve"> </w:t>
      </w:r>
      <w:r>
        <w:rPr>
          <w:rFonts w:ascii="Calibri" w:eastAsia="Calibri" w:hAnsi="Calibri" w:cs="Calibri"/>
          <w:w w:val="99"/>
          <w:sz w:val="50"/>
          <w:szCs w:val="50"/>
        </w:rPr>
        <w:t>your</w:t>
      </w:r>
      <w:r>
        <w:rPr>
          <w:rFonts w:ascii="Calibri" w:eastAsia="Calibri" w:hAnsi="Calibri" w:cs="Calibri"/>
          <w:sz w:val="50"/>
          <w:szCs w:val="50"/>
        </w:rPr>
        <w:t xml:space="preserve"> </w:t>
      </w:r>
      <w:r>
        <w:rPr>
          <w:rFonts w:ascii="Calibri" w:eastAsia="Calibri" w:hAnsi="Calibri" w:cs="Calibri"/>
          <w:w w:val="99"/>
          <w:sz w:val="50"/>
          <w:szCs w:val="50"/>
        </w:rPr>
        <w:t>release,</w:t>
      </w:r>
      <w:r>
        <w:rPr>
          <w:rFonts w:ascii="Calibri" w:eastAsia="Calibri" w:hAnsi="Calibri" w:cs="Calibri"/>
          <w:sz w:val="50"/>
          <w:szCs w:val="50"/>
        </w:rPr>
        <w:t xml:space="preserve"> </w:t>
      </w:r>
      <w:r>
        <w:rPr>
          <w:rFonts w:ascii="Calibri" w:eastAsia="Calibri" w:hAnsi="Calibri" w:cs="Calibri"/>
          <w:w w:val="99"/>
          <w:sz w:val="50"/>
          <w:szCs w:val="50"/>
        </w:rPr>
        <w:t>sit</w:t>
      </w:r>
      <w:r>
        <w:rPr>
          <w:rFonts w:ascii="Calibri" w:eastAsia="Calibri" w:hAnsi="Calibri" w:cs="Calibri"/>
          <w:sz w:val="50"/>
          <w:szCs w:val="50"/>
        </w:rPr>
        <w:t xml:space="preserve"> </w:t>
      </w:r>
      <w:r>
        <w:rPr>
          <w:rFonts w:ascii="Calibri" w:eastAsia="Calibri" w:hAnsi="Calibri" w:cs="Calibri"/>
          <w:w w:val="99"/>
          <w:sz w:val="50"/>
          <w:szCs w:val="50"/>
        </w:rPr>
        <w:t>down</w:t>
      </w:r>
      <w:r>
        <w:rPr>
          <w:rFonts w:ascii="Calibri" w:eastAsia="Calibri" w:hAnsi="Calibri" w:cs="Calibri"/>
          <w:sz w:val="50"/>
          <w:szCs w:val="50"/>
        </w:rPr>
        <w:t xml:space="preserve"> </w:t>
      </w:r>
      <w:r>
        <w:rPr>
          <w:rFonts w:ascii="Calibri" w:eastAsia="Calibri" w:hAnsi="Calibri" w:cs="Calibri"/>
          <w:w w:val="99"/>
          <w:sz w:val="50"/>
          <w:szCs w:val="50"/>
        </w:rPr>
        <w:t>and</w:t>
      </w:r>
      <w:r>
        <w:rPr>
          <w:rFonts w:ascii="Calibri" w:eastAsia="Calibri" w:hAnsi="Calibri" w:cs="Calibri"/>
          <w:sz w:val="50"/>
          <w:szCs w:val="50"/>
        </w:rPr>
        <w:t xml:space="preserve"> </w:t>
      </w:r>
      <w:r>
        <w:rPr>
          <w:rFonts w:ascii="Calibri" w:eastAsia="Calibri" w:hAnsi="Calibri" w:cs="Calibri"/>
          <w:w w:val="99"/>
          <w:sz w:val="50"/>
          <w:szCs w:val="50"/>
        </w:rPr>
        <w:t>list</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points you</w:t>
      </w:r>
      <w:r>
        <w:rPr>
          <w:rFonts w:ascii="Calibri" w:eastAsia="Calibri" w:hAnsi="Calibri" w:cs="Calibri"/>
          <w:sz w:val="50"/>
          <w:szCs w:val="50"/>
        </w:rPr>
        <w:t xml:space="preserve"> </w:t>
      </w:r>
      <w:r>
        <w:rPr>
          <w:rFonts w:ascii="Calibri" w:eastAsia="Calibri" w:hAnsi="Calibri" w:cs="Calibri"/>
          <w:w w:val="99"/>
          <w:sz w:val="50"/>
          <w:szCs w:val="50"/>
        </w:rPr>
        <w:t>wish</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make.</w:t>
      </w:r>
      <w:r>
        <w:rPr>
          <w:rFonts w:ascii="Calibri" w:eastAsia="Calibri" w:hAnsi="Calibri" w:cs="Calibri"/>
          <w:sz w:val="50"/>
          <w:szCs w:val="50"/>
        </w:rPr>
        <w:t xml:space="preserve"> </w:t>
      </w:r>
      <w:r>
        <w:rPr>
          <w:rFonts w:ascii="Calibri" w:eastAsia="Calibri" w:hAnsi="Calibri" w:cs="Calibri"/>
          <w:w w:val="99"/>
          <w:sz w:val="50"/>
          <w:szCs w:val="50"/>
        </w:rPr>
        <w:t>Be</w:t>
      </w:r>
      <w:r>
        <w:rPr>
          <w:rFonts w:ascii="Calibri" w:eastAsia="Calibri" w:hAnsi="Calibri" w:cs="Calibri"/>
          <w:sz w:val="50"/>
          <w:szCs w:val="50"/>
        </w:rPr>
        <w:t xml:space="preserve"> </w:t>
      </w:r>
      <w:r>
        <w:rPr>
          <w:rFonts w:ascii="Calibri" w:eastAsia="Calibri" w:hAnsi="Calibri" w:cs="Calibri"/>
          <w:w w:val="99"/>
          <w:sz w:val="50"/>
          <w:szCs w:val="50"/>
        </w:rPr>
        <w:t>clear.</w:t>
      </w:r>
    </w:p>
    <w:p w:rsidR="0032455F" w:rsidRDefault="0032455F">
      <w:pPr>
        <w:spacing w:line="120" w:lineRule="exact"/>
        <w:rPr>
          <w:sz w:val="12"/>
          <w:szCs w:val="12"/>
        </w:rPr>
      </w:pPr>
    </w:p>
    <w:p w:rsidR="0032455F" w:rsidRDefault="00057337">
      <w:pPr>
        <w:tabs>
          <w:tab w:val="left" w:pos="640"/>
        </w:tabs>
        <w:spacing w:line="188" w:lineRule="auto"/>
        <w:ind w:left="644" w:right="54" w:hanging="540"/>
        <w:rPr>
          <w:rFonts w:ascii="Calibri" w:eastAsia="Calibri" w:hAnsi="Calibri" w:cs="Calibri"/>
          <w:sz w:val="50"/>
          <w:szCs w:val="50"/>
        </w:rPr>
      </w:pPr>
      <w:r>
        <w:rPr>
          <w:rFonts w:ascii="Arial" w:eastAsia="Arial" w:hAnsi="Arial" w:cs="Arial"/>
          <w:w w:val="99"/>
          <w:sz w:val="50"/>
          <w:szCs w:val="50"/>
        </w:rPr>
        <w:t>•</w:t>
      </w:r>
      <w:r>
        <w:rPr>
          <w:rFonts w:ascii="Arial" w:eastAsia="Arial" w:hAnsi="Arial" w:cs="Arial"/>
          <w:sz w:val="50"/>
          <w:szCs w:val="50"/>
        </w:rPr>
        <w:tab/>
      </w:r>
      <w:r>
        <w:rPr>
          <w:rFonts w:ascii="Calibri" w:eastAsia="Calibri" w:hAnsi="Calibri" w:cs="Calibri"/>
          <w:w w:val="99"/>
          <w:sz w:val="50"/>
          <w:szCs w:val="50"/>
        </w:rPr>
        <w:t>While</w:t>
      </w:r>
      <w:r>
        <w:rPr>
          <w:rFonts w:ascii="Calibri" w:eastAsia="Calibri" w:hAnsi="Calibri" w:cs="Calibri"/>
          <w:sz w:val="50"/>
          <w:szCs w:val="50"/>
        </w:rPr>
        <w:t xml:space="preserve"> </w:t>
      </w:r>
      <w:r>
        <w:rPr>
          <w:rFonts w:ascii="Calibri" w:eastAsia="Calibri" w:hAnsi="Calibri" w:cs="Calibri"/>
          <w:w w:val="99"/>
          <w:sz w:val="50"/>
          <w:szCs w:val="50"/>
        </w:rPr>
        <w:t>you</w:t>
      </w:r>
      <w:r>
        <w:rPr>
          <w:rFonts w:ascii="Calibri" w:eastAsia="Calibri" w:hAnsi="Calibri" w:cs="Calibri"/>
          <w:sz w:val="50"/>
          <w:szCs w:val="50"/>
        </w:rPr>
        <w:t xml:space="preserve"> </w:t>
      </w:r>
      <w:r>
        <w:rPr>
          <w:rFonts w:ascii="Calibri" w:eastAsia="Calibri" w:hAnsi="Calibri" w:cs="Calibri"/>
          <w:w w:val="99"/>
          <w:sz w:val="50"/>
          <w:szCs w:val="50"/>
        </w:rPr>
        <w:t>need</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include</w:t>
      </w:r>
      <w:r>
        <w:rPr>
          <w:rFonts w:ascii="Calibri" w:eastAsia="Calibri" w:hAnsi="Calibri" w:cs="Calibri"/>
          <w:sz w:val="50"/>
          <w:szCs w:val="50"/>
        </w:rPr>
        <w:t xml:space="preserve"> </w:t>
      </w:r>
      <w:r>
        <w:rPr>
          <w:rFonts w:ascii="Calibri" w:eastAsia="Calibri" w:hAnsi="Calibri" w:cs="Calibri"/>
          <w:w w:val="99"/>
          <w:sz w:val="50"/>
          <w:szCs w:val="50"/>
        </w:rPr>
        <w:t>enough</w:t>
      </w:r>
      <w:r>
        <w:rPr>
          <w:rFonts w:ascii="Calibri" w:eastAsia="Calibri" w:hAnsi="Calibri" w:cs="Calibri"/>
          <w:sz w:val="50"/>
          <w:szCs w:val="50"/>
        </w:rPr>
        <w:t xml:space="preserve"> </w:t>
      </w:r>
      <w:r>
        <w:rPr>
          <w:rFonts w:ascii="Calibri" w:eastAsia="Calibri" w:hAnsi="Calibri" w:cs="Calibri"/>
          <w:w w:val="99"/>
          <w:sz w:val="50"/>
          <w:szCs w:val="50"/>
        </w:rPr>
        <w:t>background</w:t>
      </w:r>
      <w:r>
        <w:rPr>
          <w:rFonts w:ascii="Calibri" w:eastAsia="Calibri" w:hAnsi="Calibri" w:cs="Calibri"/>
          <w:sz w:val="50"/>
          <w:szCs w:val="50"/>
        </w:rPr>
        <w:t xml:space="preserve"> </w:t>
      </w:r>
      <w:r>
        <w:rPr>
          <w:rFonts w:ascii="Calibri" w:eastAsia="Calibri" w:hAnsi="Calibri" w:cs="Calibri"/>
          <w:w w:val="99"/>
          <w:sz w:val="50"/>
          <w:szCs w:val="50"/>
        </w:rPr>
        <w:t>information to</w:t>
      </w:r>
      <w:r>
        <w:rPr>
          <w:rFonts w:ascii="Calibri" w:eastAsia="Calibri" w:hAnsi="Calibri" w:cs="Calibri"/>
          <w:sz w:val="50"/>
          <w:szCs w:val="50"/>
        </w:rPr>
        <w:t xml:space="preserve"> </w:t>
      </w:r>
      <w:r>
        <w:rPr>
          <w:rFonts w:ascii="Calibri" w:eastAsia="Calibri" w:hAnsi="Calibri" w:cs="Calibri"/>
          <w:w w:val="99"/>
          <w:sz w:val="50"/>
          <w:szCs w:val="50"/>
        </w:rPr>
        <w:t>educate,</w:t>
      </w:r>
      <w:r>
        <w:rPr>
          <w:rFonts w:ascii="Calibri" w:eastAsia="Calibri" w:hAnsi="Calibri" w:cs="Calibri"/>
          <w:sz w:val="50"/>
          <w:szCs w:val="50"/>
        </w:rPr>
        <w:t xml:space="preserve"> </w:t>
      </w:r>
      <w:r>
        <w:rPr>
          <w:rFonts w:ascii="Calibri" w:eastAsia="Calibri" w:hAnsi="Calibri" w:cs="Calibri"/>
          <w:w w:val="99"/>
          <w:sz w:val="50"/>
          <w:szCs w:val="50"/>
        </w:rPr>
        <w:t>you</w:t>
      </w:r>
      <w:r>
        <w:rPr>
          <w:rFonts w:ascii="Calibri" w:eastAsia="Calibri" w:hAnsi="Calibri" w:cs="Calibri"/>
          <w:sz w:val="50"/>
          <w:szCs w:val="50"/>
        </w:rPr>
        <w:t xml:space="preserve"> </w:t>
      </w:r>
      <w:r>
        <w:rPr>
          <w:rFonts w:ascii="Calibri" w:eastAsia="Calibri" w:hAnsi="Calibri" w:cs="Calibri"/>
          <w:w w:val="99"/>
          <w:sz w:val="50"/>
          <w:szCs w:val="50"/>
        </w:rPr>
        <w:t>don't</w:t>
      </w:r>
      <w:r>
        <w:rPr>
          <w:rFonts w:ascii="Calibri" w:eastAsia="Calibri" w:hAnsi="Calibri" w:cs="Calibri"/>
          <w:sz w:val="50"/>
          <w:szCs w:val="50"/>
        </w:rPr>
        <w:t xml:space="preserve"> </w:t>
      </w:r>
      <w:r>
        <w:rPr>
          <w:rFonts w:ascii="Calibri" w:eastAsia="Calibri" w:hAnsi="Calibri" w:cs="Calibri"/>
          <w:w w:val="99"/>
          <w:sz w:val="50"/>
          <w:szCs w:val="50"/>
        </w:rPr>
        <w:t>need</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say</w:t>
      </w:r>
      <w:r>
        <w:rPr>
          <w:rFonts w:ascii="Calibri" w:eastAsia="Calibri" w:hAnsi="Calibri" w:cs="Calibri"/>
          <w:sz w:val="50"/>
          <w:szCs w:val="50"/>
        </w:rPr>
        <w:t xml:space="preserve"> </w:t>
      </w:r>
      <w:r>
        <w:rPr>
          <w:rFonts w:ascii="Calibri" w:eastAsia="Calibri" w:hAnsi="Calibri" w:cs="Calibri"/>
          <w:w w:val="99"/>
          <w:sz w:val="50"/>
          <w:szCs w:val="50"/>
        </w:rPr>
        <w:t>everything</w:t>
      </w:r>
      <w:r>
        <w:rPr>
          <w:rFonts w:ascii="Calibri" w:eastAsia="Calibri" w:hAnsi="Calibri" w:cs="Calibri"/>
          <w:sz w:val="50"/>
          <w:szCs w:val="50"/>
        </w:rPr>
        <w:t xml:space="preserve"> </w:t>
      </w:r>
      <w:r>
        <w:rPr>
          <w:rFonts w:ascii="Calibri" w:eastAsia="Calibri" w:hAnsi="Calibri" w:cs="Calibri"/>
          <w:w w:val="99"/>
          <w:sz w:val="50"/>
          <w:szCs w:val="50"/>
        </w:rPr>
        <w:t>in</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release.</w:t>
      </w:r>
    </w:p>
    <w:p w:rsidR="0032455F" w:rsidRDefault="00057337">
      <w:pPr>
        <w:spacing w:before="16"/>
        <w:ind w:left="104"/>
        <w:rPr>
          <w:rFonts w:ascii="Calibri" w:eastAsia="Calibri" w:hAnsi="Calibri" w:cs="Calibri"/>
          <w:sz w:val="50"/>
          <w:szCs w:val="50"/>
        </w:rPr>
      </w:pPr>
      <w:r>
        <w:rPr>
          <w:rFonts w:ascii="Calibri" w:eastAsia="Calibri" w:hAnsi="Calibri" w:cs="Calibri"/>
          <w:b/>
          <w:w w:val="99"/>
          <w:sz w:val="50"/>
          <w:szCs w:val="50"/>
        </w:rPr>
        <w:t>Answer</w:t>
      </w:r>
      <w:r>
        <w:rPr>
          <w:rFonts w:ascii="Calibri" w:eastAsia="Calibri" w:hAnsi="Calibri" w:cs="Calibri"/>
          <w:b/>
          <w:sz w:val="50"/>
          <w:szCs w:val="50"/>
        </w:rPr>
        <w:t xml:space="preserve"> </w:t>
      </w:r>
      <w:r>
        <w:rPr>
          <w:rFonts w:ascii="Calibri" w:eastAsia="Calibri" w:hAnsi="Calibri" w:cs="Calibri"/>
          <w:b/>
          <w:w w:val="99"/>
          <w:sz w:val="50"/>
          <w:szCs w:val="50"/>
        </w:rPr>
        <w:t>Queries</w:t>
      </w:r>
    </w:p>
    <w:p w:rsidR="0032455F" w:rsidRDefault="00057337">
      <w:pPr>
        <w:spacing w:line="580" w:lineRule="exact"/>
        <w:ind w:left="104"/>
        <w:rPr>
          <w:rFonts w:ascii="Calibri" w:eastAsia="Calibri" w:hAnsi="Calibri" w:cs="Calibri"/>
          <w:sz w:val="50"/>
          <w:szCs w:val="50"/>
        </w:rPr>
      </w:pPr>
      <w:r>
        <w:rPr>
          <w:rFonts w:ascii="Arial" w:eastAsia="Arial" w:hAnsi="Arial" w:cs="Arial"/>
          <w:w w:val="99"/>
          <w:sz w:val="50"/>
          <w:szCs w:val="50"/>
        </w:rPr>
        <w:t>•</w:t>
      </w:r>
      <w:r>
        <w:rPr>
          <w:rFonts w:ascii="Arial" w:eastAsia="Arial" w:hAnsi="Arial" w:cs="Arial"/>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first</w:t>
      </w:r>
      <w:r>
        <w:rPr>
          <w:rFonts w:ascii="Calibri" w:eastAsia="Calibri" w:hAnsi="Calibri" w:cs="Calibri"/>
          <w:sz w:val="50"/>
          <w:szCs w:val="50"/>
        </w:rPr>
        <w:t xml:space="preserve"> </w:t>
      </w:r>
      <w:r>
        <w:rPr>
          <w:rFonts w:ascii="Calibri" w:eastAsia="Calibri" w:hAnsi="Calibri" w:cs="Calibri"/>
          <w:w w:val="99"/>
          <w:sz w:val="50"/>
          <w:szCs w:val="50"/>
        </w:rPr>
        <w:t>paragraph</w:t>
      </w:r>
      <w:r>
        <w:rPr>
          <w:rFonts w:ascii="Calibri" w:eastAsia="Calibri" w:hAnsi="Calibri" w:cs="Calibri"/>
          <w:sz w:val="50"/>
          <w:szCs w:val="50"/>
        </w:rPr>
        <w:t xml:space="preserve"> </w:t>
      </w:r>
      <w:r>
        <w:rPr>
          <w:rFonts w:ascii="Calibri" w:eastAsia="Calibri" w:hAnsi="Calibri" w:cs="Calibri"/>
          <w:w w:val="99"/>
          <w:sz w:val="50"/>
          <w:szCs w:val="50"/>
        </w:rPr>
        <w:t>should</w:t>
      </w:r>
      <w:r>
        <w:rPr>
          <w:rFonts w:ascii="Calibri" w:eastAsia="Calibri" w:hAnsi="Calibri" w:cs="Calibri"/>
          <w:sz w:val="50"/>
          <w:szCs w:val="50"/>
        </w:rPr>
        <w:t xml:space="preserve"> </w:t>
      </w:r>
      <w:r>
        <w:rPr>
          <w:rFonts w:ascii="Calibri" w:eastAsia="Calibri" w:hAnsi="Calibri" w:cs="Calibri"/>
          <w:w w:val="99"/>
          <w:sz w:val="50"/>
          <w:szCs w:val="50"/>
        </w:rPr>
        <w:t>include</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"five</w:t>
      </w:r>
      <w:r>
        <w:rPr>
          <w:rFonts w:ascii="Calibri" w:eastAsia="Calibri" w:hAnsi="Calibri" w:cs="Calibri"/>
          <w:sz w:val="50"/>
          <w:szCs w:val="50"/>
        </w:rPr>
        <w:t xml:space="preserve"> </w:t>
      </w:r>
      <w:r>
        <w:rPr>
          <w:rFonts w:ascii="Calibri" w:eastAsia="Calibri" w:hAnsi="Calibri" w:cs="Calibri"/>
          <w:w w:val="99"/>
          <w:sz w:val="50"/>
          <w:szCs w:val="50"/>
        </w:rPr>
        <w:t>W's"</w:t>
      </w:r>
      <w:r>
        <w:rPr>
          <w:rFonts w:ascii="Calibri" w:eastAsia="Calibri" w:hAnsi="Calibri" w:cs="Calibri"/>
          <w:sz w:val="50"/>
          <w:szCs w:val="50"/>
        </w:rPr>
        <w:t xml:space="preserve"> </w:t>
      </w:r>
      <w:r>
        <w:rPr>
          <w:rFonts w:ascii="Calibri" w:eastAsia="Calibri" w:hAnsi="Calibri" w:cs="Calibri"/>
          <w:w w:val="99"/>
          <w:sz w:val="50"/>
          <w:szCs w:val="50"/>
        </w:rPr>
        <w:t>--</w:t>
      </w:r>
      <w:r>
        <w:rPr>
          <w:rFonts w:ascii="Calibri" w:eastAsia="Calibri" w:hAnsi="Calibri" w:cs="Calibri"/>
          <w:sz w:val="50"/>
          <w:szCs w:val="50"/>
        </w:rPr>
        <w:t xml:space="preserve"> </w:t>
      </w:r>
      <w:r>
        <w:rPr>
          <w:rFonts w:ascii="Calibri" w:eastAsia="Calibri" w:hAnsi="Calibri" w:cs="Calibri"/>
          <w:w w:val="99"/>
          <w:sz w:val="50"/>
          <w:szCs w:val="50"/>
        </w:rPr>
        <w:t>who,</w:t>
      </w:r>
    </w:p>
    <w:p w:rsidR="0032455F" w:rsidRDefault="00057337">
      <w:pPr>
        <w:spacing w:line="480" w:lineRule="exact"/>
        <w:ind w:left="644"/>
        <w:rPr>
          <w:rFonts w:ascii="Calibri" w:eastAsia="Calibri" w:hAnsi="Calibri" w:cs="Calibri"/>
          <w:sz w:val="50"/>
          <w:szCs w:val="50"/>
        </w:rPr>
      </w:pPr>
      <w:r>
        <w:rPr>
          <w:rFonts w:ascii="Calibri" w:eastAsia="Calibri" w:hAnsi="Calibri" w:cs="Calibri"/>
          <w:w w:val="99"/>
          <w:position w:val="3"/>
          <w:sz w:val="50"/>
          <w:szCs w:val="50"/>
        </w:rPr>
        <w:t>what,</w:t>
      </w:r>
      <w:r>
        <w:rPr>
          <w:rFonts w:ascii="Calibri" w:eastAsia="Calibri" w:hAnsi="Calibri" w:cs="Calibri"/>
          <w:position w:val="3"/>
          <w:sz w:val="50"/>
          <w:szCs w:val="50"/>
        </w:rPr>
        <w:t xml:space="preserve"> </w:t>
      </w:r>
      <w:r>
        <w:rPr>
          <w:rFonts w:ascii="Calibri" w:eastAsia="Calibri" w:hAnsi="Calibri" w:cs="Calibri"/>
          <w:w w:val="99"/>
          <w:position w:val="3"/>
          <w:sz w:val="50"/>
          <w:szCs w:val="50"/>
        </w:rPr>
        <w:t>where,</w:t>
      </w:r>
      <w:r>
        <w:rPr>
          <w:rFonts w:ascii="Calibri" w:eastAsia="Calibri" w:hAnsi="Calibri" w:cs="Calibri"/>
          <w:position w:val="3"/>
          <w:sz w:val="50"/>
          <w:szCs w:val="50"/>
        </w:rPr>
        <w:t xml:space="preserve"> </w:t>
      </w:r>
      <w:r>
        <w:rPr>
          <w:rFonts w:ascii="Calibri" w:eastAsia="Calibri" w:hAnsi="Calibri" w:cs="Calibri"/>
          <w:w w:val="99"/>
          <w:position w:val="3"/>
          <w:sz w:val="50"/>
          <w:szCs w:val="50"/>
        </w:rPr>
        <w:t>when,</w:t>
      </w:r>
      <w:r>
        <w:rPr>
          <w:rFonts w:ascii="Calibri" w:eastAsia="Calibri" w:hAnsi="Calibri" w:cs="Calibri"/>
          <w:position w:val="3"/>
          <w:sz w:val="50"/>
          <w:szCs w:val="50"/>
        </w:rPr>
        <w:t xml:space="preserve"> </w:t>
      </w:r>
      <w:r>
        <w:rPr>
          <w:rFonts w:ascii="Calibri" w:eastAsia="Calibri" w:hAnsi="Calibri" w:cs="Calibri"/>
          <w:w w:val="99"/>
          <w:position w:val="3"/>
          <w:sz w:val="50"/>
          <w:szCs w:val="50"/>
        </w:rPr>
        <w:t>and</w:t>
      </w:r>
      <w:r>
        <w:rPr>
          <w:rFonts w:ascii="Calibri" w:eastAsia="Calibri" w:hAnsi="Calibri" w:cs="Calibri"/>
          <w:position w:val="3"/>
          <w:sz w:val="50"/>
          <w:szCs w:val="50"/>
        </w:rPr>
        <w:t xml:space="preserve"> </w:t>
      </w:r>
      <w:r>
        <w:rPr>
          <w:rFonts w:ascii="Calibri" w:eastAsia="Calibri" w:hAnsi="Calibri" w:cs="Calibri"/>
          <w:w w:val="99"/>
          <w:position w:val="3"/>
          <w:sz w:val="50"/>
          <w:szCs w:val="50"/>
        </w:rPr>
        <w:t>why.</w:t>
      </w:r>
    </w:p>
    <w:p w:rsidR="0032455F" w:rsidRDefault="00057337">
      <w:pPr>
        <w:tabs>
          <w:tab w:val="left" w:pos="640"/>
        </w:tabs>
        <w:spacing w:before="93" w:line="188" w:lineRule="auto"/>
        <w:ind w:left="644" w:right="13" w:hanging="540"/>
        <w:rPr>
          <w:rFonts w:ascii="Calibri" w:eastAsia="Calibri" w:hAnsi="Calibri" w:cs="Calibri"/>
          <w:sz w:val="50"/>
          <w:szCs w:val="50"/>
        </w:rPr>
      </w:pPr>
      <w:r>
        <w:rPr>
          <w:rFonts w:ascii="Arial" w:eastAsia="Arial" w:hAnsi="Arial" w:cs="Arial"/>
          <w:w w:val="99"/>
          <w:sz w:val="50"/>
          <w:szCs w:val="50"/>
        </w:rPr>
        <w:t>•</w:t>
      </w:r>
      <w:r>
        <w:rPr>
          <w:rFonts w:ascii="Arial" w:eastAsia="Arial" w:hAnsi="Arial" w:cs="Arial"/>
          <w:sz w:val="50"/>
          <w:szCs w:val="50"/>
        </w:rPr>
        <w:tab/>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next</w:t>
      </w:r>
      <w:r>
        <w:rPr>
          <w:rFonts w:ascii="Calibri" w:eastAsia="Calibri" w:hAnsi="Calibri" w:cs="Calibri"/>
          <w:sz w:val="50"/>
          <w:szCs w:val="50"/>
        </w:rPr>
        <w:t xml:space="preserve"> </w:t>
      </w:r>
      <w:r>
        <w:rPr>
          <w:rFonts w:ascii="Calibri" w:eastAsia="Calibri" w:hAnsi="Calibri" w:cs="Calibri"/>
          <w:w w:val="99"/>
          <w:sz w:val="50"/>
          <w:szCs w:val="50"/>
        </w:rPr>
        <w:t>paragraphs</w:t>
      </w:r>
      <w:r>
        <w:rPr>
          <w:rFonts w:ascii="Calibri" w:eastAsia="Calibri" w:hAnsi="Calibri" w:cs="Calibri"/>
          <w:sz w:val="50"/>
          <w:szCs w:val="50"/>
        </w:rPr>
        <w:t xml:space="preserve"> </w:t>
      </w:r>
      <w:r>
        <w:rPr>
          <w:rFonts w:ascii="Calibri" w:eastAsia="Calibri" w:hAnsi="Calibri" w:cs="Calibri"/>
          <w:w w:val="99"/>
          <w:sz w:val="50"/>
          <w:szCs w:val="50"/>
        </w:rPr>
        <w:t>should</w:t>
      </w:r>
      <w:r>
        <w:rPr>
          <w:rFonts w:ascii="Calibri" w:eastAsia="Calibri" w:hAnsi="Calibri" w:cs="Calibri"/>
          <w:sz w:val="50"/>
          <w:szCs w:val="50"/>
        </w:rPr>
        <w:t xml:space="preserve"> </w:t>
      </w:r>
      <w:r>
        <w:rPr>
          <w:rFonts w:ascii="Calibri" w:eastAsia="Calibri" w:hAnsi="Calibri" w:cs="Calibri"/>
          <w:w w:val="99"/>
          <w:sz w:val="50"/>
          <w:szCs w:val="50"/>
        </w:rPr>
        <w:t>include</w:t>
      </w:r>
      <w:r>
        <w:rPr>
          <w:rFonts w:ascii="Calibri" w:eastAsia="Calibri" w:hAnsi="Calibri" w:cs="Calibri"/>
          <w:sz w:val="50"/>
          <w:szCs w:val="50"/>
        </w:rPr>
        <w:t xml:space="preserve"> </w:t>
      </w:r>
      <w:r>
        <w:rPr>
          <w:rFonts w:ascii="Calibri" w:eastAsia="Calibri" w:hAnsi="Calibri" w:cs="Calibri"/>
          <w:w w:val="99"/>
          <w:sz w:val="50"/>
          <w:szCs w:val="50"/>
        </w:rPr>
        <w:t>an</w:t>
      </w:r>
      <w:r>
        <w:rPr>
          <w:rFonts w:ascii="Calibri" w:eastAsia="Calibri" w:hAnsi="Calibri" w:cs="Calibri"/>
          <w:sz w:val="50"/>
          <w:szCs w:val="50"/>
        </w:rPr>
        <w:t xml:space="preserve"> </w:t>
      </w:r>
      <w:r>
        <w:rPr>
          <w:rFonts w:ascii="Calibri" w:eastAsia="Calibri" w:hAnsi="Calibri" w:cs="Calibri"/>
          <w:w w:val="99"/>
          <w:sz w:val="50"/>
          <w:szCs w:val="50"/>
        </w:rPr>
        <w:t>expansion</w:t>
      </w:r>
      <w:r>
        <w:rPr>
          <w:rFonts w:ascii="Calibri" w:eastAsia="Calibri" w:hAnsi="Calibri" w:cs="Calibri"/>
          <w:sz w:val="50"/>
          <w:szCs w:val="50"/>
        </w:rPr>
        <w:t xml:space="preserve"> </w:t>
      </w:r>
      <w:r>
        <w:rPr>
          <w:rFonts w:ascii="Calibri" w:eastAsia="Calibri" w:hAnsi="Calibri" w:cs="Calibri"/>
          <w:w w:val="99"/>
          <w:sz w:val="50"/>
          <w:szCs w:val="50"/>
        </w:rPr>
        <w:t>on</w:t>
      </w:r>
      <w:r>
        <w:rPr>
          <w:rFonts w:ascii="Calibri" w:eastAsia="Calibri" w:hAnsi="Calibri" w:cs="Calibri"/>
          <w:sz w:val="50"/>
          <w:szCs w:val="50"/>
        </w:rPr>
        <w:t xml:space="preserve"> </w:t>
      </w:r>
      <w:r>
        <w:rPr>
          <w:rFonts w:ascii="Calibri" w:eastAsia="Calibri" w:hAnsi="Calibri" w:cs="Calibri"/>
          <w:w w:val="99"/>
          <w:sz w:val="50"/>
          <w:szCs w:val="50"/>
        </w:rPr>
        <w:t>the purpose</w:t>
      </w:r>
      <w:r>
        <w:rPr>
          <w:rFonts w:ascii="Calibri" w:eastAsia="Calibri" w:hAnsi="Calibri" w:cs="Calibri"/>
          <w:sz w:val="50"/>
          <w:szCs w:val="50"/>
        </w:rPr>
        <w:t xml:space="preserve"> </w:t>
      </w:r>
      <w:r>
        <w:rPr>
          <w:rFonts w:ascii="Calibri" w:eastAsia="Calibri" w:hAnsi="Calibri" w:cs="Calibri"/>
          <w:w w:val="99"/>
          <w:sz w:val="50"/>
          <w:szCs w:val="50"/>
        </w:rPr>
        <w:t>of</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event,</w:t>
      </w:r>
      <w:r>
        <w:rPr>
          <w:rFonts w:ascii="Calibri" w:eastAsia="Calibri" w:hAnsi="Calibri" w:cs="Calibri"/>
          <w:sz w:val="50"/>
          <w:szCs w:val="50"/>
        </w:rPr>
        <w:t xml:space="preserve"> </w:t>
      </w:r>
      <w:r>
        <w:rPr>
          <w:rFonts w:ascii="Calibri" w:eastAsia="Calibri" w:hAnsi="Calibri" w:cs="Calibri"/>
          <w:w w:val="99"/>
          <w:sz w:val="50"/>
          <w:szCs w:val="50"/>
        </w:rPr>
        <w:t>and</w:t>
      </w:r>
      <w:r>
        <w:rPr>
          <w:rFonts w:ascii="Calibri" w:eastAsia="Calibri" w:hAnsi="Calibri" w:cs="Calibri"/>
          <w:sz w:val="50"/>
          <w:szCs w:val="50"/>
        </w:rPr>
        <w:t xml:space="preserve"> </w:t>
      </w:r>
      <w:r>
        <w:rPr>
          <w:rFonts w:ascii="Calibri" w:eastAsia="Calibri" w:hAnsi="Calibri" w:cs="Calibri"/>
          <w:w w:val="99"/>
          <w:sz w:val="50"/>
          <w:szCs w:val="50"/>
        </w:rPr>
        <w:t>some</w:t>
      </w:r>
      <w:r>
        <w:rPr>
          <w:rFonts w:ascii="Calibri" w:eastAsia="Calibri" w:hAnsi="Calibri" w:cs="Calibri"/>
          <w:sz w:val="50"/>
          <w:szCs w:val="50"/>
        </w:rPr>
        <w:t xml:space="preserve"> </w:t>
      </w:r>
      <w:r>
        <w:rPr>
          <w:rFonts w:ascii="Calibri" w:eastAsia="Calibri" w:hAnsi="Calibri" w:cs="Calibri"/>
          <w:w w:val="99"/>
          <w:sz w:val="50"/>
          <w:szCs w:val="50"/>
        </w:rPr>
        <w:t>history</w:t>
      </w:r>
      <w:r>
        <w:rPr>
          <w:rFonts w:ascii="Calibri" w:eastAsia="Calibri" w:hAnsi="Calibri" w:cs="Calibri"/>
          <w:sz w:val="50"/>
          <w:szCs w:val="50"/>
        </w:rPr>
        <w:t xml:space="preserve"> </w:t>
      </w:r>
      <w:r>
        <w:rPr>
          <w:rFonts w:ascii="Calibri" w:eastAsia="Calibri" w:hAnsi="Calibri" w:cs="Calibri"/>
          <w:w w:val="99"/>
          <w:sz w:val="50"/>
          <w:szCs w:val="50"/>
        </w:rPr>
        <w:t>of</w:t>
      </w:r>
      <w:r>
        <w:rPr>
          <w:rFonts w:ascii="Calibri" w:eastAsia="Calibri" w:hAnsi="Calibri" w:cs="Calibri"/>
          <w:sz w:val="50"/>
          <w:szCs w:val="50"/>
        </w:rPr>
        <w:t xml:space="preserve"> </w:t>
      </w:r>
      <w:r>
        <w:rPr>
          <w:rFonts w:ascii="Calibri" w:eastAsia="Calibri" w:hAnsi="Calibri" w:cs="Calibri"/>
          <w:w w:val="99"/>
          <w:sz w:val="50"/>
          <w:szCs w:val="50"/>
        </w:rPr>
        <w:t>what</w:t>
      </w:r>
      <w:r>
        <w:rPr>
          <w:rFonts w:ascii="Calibri" w:eastAsia="Calibri" w:hAnsi="Calibri" w:cs="Calibri"/>
          <w:sz w:val="50"/>
          <w:szCs w:val="50"/>
        </w:rPr>
        <w:t xml:space="preserve"> </w:t>
      </w:r>
      <w:r>
        <w:rPr>
          <w:rFonts w:ascii="Calibri" w:eastAsia="Calibri" w:hAnsi="Calibri" w:cs="Calibri"/>
          <w:w w:val="99"/>
          <w:sz w:val="50"/>
          <w:szCs w:val="50"/>
        </w:rPr>
        <w:t>led</w:t>
      </w:r>
      <w:r>
        <w:rPr>
          <w:rFonts w:ascii="Calibri" w:eastAsia="Calibri" w:hAnsi="Calibri" w:cs="Calibri"/>
          <w:sz w:val="50"/>
          <w:szCs w:val="50"/>
        </w:rPr>
        <w:t xml:space="preserve"> </w:t>
      </w:r>
      <w:r>
        <w:rPr>
          <w:rFonts w:ascii="Calibri" w:eastAsia="Calibri" w:hAnsi="Calibri" w:cs="Calibri"/>
          <w:w w:val="99"/>
          <w:sz w:val="50"/>
          <w:szCs w:val="50"/>
        </w:rPr>
        <w:t>up</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it.</w:t>
      </w:r>
    </w:p>
    <w:p w:rsidR="0032455F" w:rsidRDefault="0032455F">
      <w:pPr>
        <w:spacing w:before="10" w:line="100" w:lineRule="exact"/>
        <w:rPr>
          <w:sz w:val="11"/>
          <w:szCs w:val="11"/>
        </w:rPr>
      </w:pPr>
    </w:p>
    <w:p w:rsidR="0032455F" w:rsidRDefault="00057337">
      <w:pPr>
        <w:tabs>
          <w:tab w:val="left" w:pos="640"/>
        </w:tabs>
        <w:spacing w:line="188" w:lineRule="auto"/>
        <w:ind w:left="644" w:right="448" w:hanging="540"/>
        <w:rPr>
          <w:rFonts w:ascii="Calibri" w:eastAsia="Calibri" w:hAnsi="Calibri" w:cs="Calibri"/>
          <w:sz w:val="50"/>
          <w:szCs w:val="50"/>
        </w:rPr>
        <w:sectPr w:rsidR="0032455F">
          <w:pgSz w:w="14400" w:h="10800" w:orient="landscape"/>
          <w:pgMar w:top="1840" w:right="820" w:bottom="280" w:left="760" w:header="967" w:footer="0" w:gutter="0"/>
          <w:cols w:space="720"/>
        </w:sectPr>
      </w:pPr>
      <w:r>
        <w:rPr>
          <w:rFonts w:ascii="Arial" w:eastAsia="Arial" w:hAnsi="Arial" w:cs="Arial"/>
          <w:w w:val="99"/>
          <w:sz w:val="50"/>
          <w:szCs w:val="50"/>
        </w:rPr>
        <w:t>•</w:t>
      </w:r>
      <w:r>
        <w:rPr>
          <w:rFonts w:ascii="Arial" w:eastAsia="Arial" w:hAnsi="Arial" w:cs="Arial"/>
          <w:sz w:val="50"/>
          <w:szCs w:val="50"/>
        </w:rPr>
        <w:tab/>
      </w:r>
      <w:r>
        <w:rPr>
          <w:rFonts w:ascii="Calibri" w:eastAsia="Calibri" w:hAnsi="Calibri" w:cs="Calibri"/>
          <w:w w:val="99"/>
          <w:sz w:val="50"/>
          <w:szCs w:val="50"/>
        </w:rPr>
        <w:t>Be</w:t>
      </w:r>
      <w:r>
        <w:rPr>
          <w:rFonts w:ascii="Calibri" w:eastAsia="Calibri" w:hAnsi="Calibri" w:cs="Calibri"/>
          <w:sz w:val="50"/>
          <w:szCs w:val="50"/>
        </w:rPr>
        <w:t xml:space="preserve"> </w:t>
      </w:r>
      <w:r>
        <w:rPr>
          <w:rFonts w:ascii="Calibri" w:eastAsia="Calibri" w:hAnsi="Calibri" w:cs="Calibri"/>
          <w:w w:val="99"/>
          <w:sz w:val="50"/>
          <w:szCs w:val="50"/>
        </w:rPr>
        <w:t>simple</w:t>
      </w:r>
      <w:r>
        <w:rPr>
          <w:rFonts w:ascii="Calibri" w:eastAsia="Calibri" w:hAnsi="Calibri" w:cs="Calibri"/>
          <w:sz w:val="50"/>
          <w:szCs w:val="50"/>
        </w:rPr>
        <w:t xml:space="preserve"> </w:t>
      </w:r>
      <w:r>
        <w:rPr>
          <w:rFonts w:ascii="Calibri" w:eastAsia="Calibri" w:hAnsi="Calibri" w:cs="Calibri"/>
          <w:w w:val="99"/>
          <w:sz w:val="50"/>
          <w:szCs w:val="50"/>
        </w:rPr>
        <w:t>and</w:t>
      </w:r>
      <w:r>
        <w:rPr>
          <w:rFonts w:ascii="Calibri" w:eastAsia="Calibri" w:hAnsi="Calibri" w:cs="Calibri"/>
          <w:sz w:val="50"/>
          <w:szCs w:val="50"/>
        </w:rPr>
        <w:t xml:space="preserve"> </w:t>
      </w:r>
      <w:r>
        <w:rPr>
          <w:rFonts w:ascii="Calibri" w:eastAsia="Calibri" w:hAnsi="Calibri" w:cs="Calibri"/>
          <w:w w:val="99"/>
          <w:sz w:val="50"/>
          <w:szCs w:val="50"/>
        </w:rPr>
        <w:t>explain</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basics.</w:t>
      </w:r>
      <w:r>
        <w:rPr>
          <w:rFonts w:ascii="Calibri" w:eastAsia="Calibri" w:hAnsi="Calibri" w:cs="Calibri"/>
          <w:sz w:val="50"/>
          <w:szCs w:val="50"/>
        </w:rPr>
        <w:t xml:space="preserve"> </w:t>
      </w:r>
      <w:r>
        <w:rPr>
          <w:rFonts w:ascii="Calibri" w:eastAsia="Calibri" w:hAnsi="Calibri" w:cs="Calibri"/>
          <w:w w:val="99"/>
          <w:sz w:val="50"/>
          <w:szCs w:val="50"/>
        </w:rPr>
        <w:t>Don't</w:t>
      </w:r>
      <w:r>
        <w:rPr>
          <w:rFonts w:ascii="Calibri" w:eastAsia="Calibri" w:hAnsi="Calibri" w:cs="Calibri"/>
          <w:sz w:val="50"/>
          <w:szCs w:val="50"/>
        </w:rPr>
        <w:t xml:space="preserve"> </w:t>
      </w:r>
      <w:r>
        <w:rPr>
          <w:rFonts w:ascii="Calibri" w:eastAsia="Calibri" w:hAnsi="Calibri" w:cs="Calibri"/>
          <w:w w:val="99"/>
          <w:sz w:val="50"/>
          <w:szCs w:val="50"/>
        </w:rPr>
        <w:t>assume</w:t>
      </w:r>
      <w:r>
        <w:rPr>
          <w:rFonts w:ascii="Calibri" w:eastAsia="Calibri" w:hAnsi="Calibri" w:cs="Calibri"/>
          <w:sz w:val="50"/>
          <w:szCs w:val="50"/>
        </w:rPr>
        <w:t xml:space="preserve"> </w:t>
      </w:r>
      <w:r>
        <w:rPr>
          <w:rFonts w:ascii="Calibri" w:eastAsia="Calibri" w:hAnsi="Calibri" w:cs="Calibri"/>
          <w:w w:val="99"/>
          <w:sz w:val="50"/>
          <w:szCs w:val="50"/>
        </w:rPr>
        <w:t>that</w:t>
      </w:r>
      <w:r>
        <w:rPr>
          <w:rFonts w:ascii="Calibri" w:eastAsia="Calibri" w:hAnsi="Calibri" w:cs="Calibri"/>
          <w:sz w:val="50"/>
          <w:szCs w:val="50"/>
        </w:rPr>
        <w:t xml:space="preserve"> </w:t>
      </w:r>
      <w:r>
        <w:rPr>
          <w:rFonts w:ascii="Calibri" w:eastAsia="Calibri" w:hAnsi="Calibri" w:cs="Calibri"/>
          <w:w w:val="99"/>
          <w:sz w:val="50"/>
          <w:szCs w:val="50"/>
        </w:rPr>
        <w:t>the person</w:t>
      </w:r>
      <w:r>
        <w:rPr>
          <w:rFonts w:ascii="Calibri" w:eastAsia="Calibri" w:hAnsi="Calibri" w:cs="Calibri"/>
          <w:sz w:val="50"/>
          <w:szCs w:val="50"/>
        </w:rPr>
        <w:t xml:space="preserve"> </w:t>
      </w:r>
      <w:r>
        <w:rPr>
          <w:rFonts w:ascii="Calibri" w:eastAsia="Calibri" w:hAnsi="Calibri" w:cs="Calibri"/>
          <w:w w:val="99"/>
          <w:sz w:val="50"/>
          <w:szCs w:val="50"/>
        </w:rPr>
        <w:t>who</w:t>
      </w:r>
      <w:r>
        <w:rPr>
          <w:rFonts w:ascii="Calibri" w:eastAsia="Calibri" w:hAnsi="Calibri" w:cs="Calibri"/>
          <w:sz w:val="50"/>
          <w:szCs w:val="50"/>
        </w:rPr>
        <w:t xml:space="preserve"> </w:t>
      </w:r>
      <w:r>
        <w:rPr>
          <w:rFonts w:ascii="Calibri" w:eastAsia="Calibri" w:hAnsi="Calibri" w:cs="Calibri"/>
          <w:w w:val="99"/>
          <w:sz w:val="50"/>
          <w:szCs w:val="50"/>
        </w:rPr>
        <w:t>will</w:t>
      </w:r>
      <w:r>
        <w:rPr>
          <w:rFonts w:ascii="Calibri" w:eastAsia="Calibri" w:hAnsi="Calibri" w:cs="Calibri"/>
          <w:sz w:val="50"/>
          <w:szCs w:val="50"/>
        </w:rPr>
        <w:t xml:space="preserve"> </w:t>
      </w:r>
      <w:r>
        <w:rPr>
          <w:rFonts w:ascii="Calibri" w:eastAsia="Calibri" w:hAnsi="Calibri" w:cs="Calibri"/>
          <w:w w:val="99"/>
          <w:sz w:val="50"/>
          <w:szCs w:val="50"/>
        </w:rPr>
        <w:t>be</w:t>
      </w:r>
      <w:r>
        <w:rPr>
          <w:rFonts w:ascii="Calibri" w:eastAsia="Calibri" w:hAnsi="Calibri" w:cs="Calibri"/>
          <w:sz w:val="50"/>
          <w:szCs w:val="50"/>
        </w:rPr>
        <w:t xml:space="preserve"> </w:t>
      </w:r>
      <w:r>
        <w:rPr>
          <w:rFonts w:ascii="Calibri" w:eastAsia="Calibri" w:hAnsi="Calibri" w:cs="Calibri"/>
          <w:w w:val="99"/>
          <w:sz w:val="50"/>
          <w:szCs w:val="50"/>
        </w:rPr>
        <w:t>reading</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release</w:t>
      </w:r>
      <w:r>
        <w:rPr>
          <w:rFonts w:ascii="Calibri" w:eastAsia="Calibri" w:hAnsi="Calibri" w:cs="Calibri"/>
          <w:sz w:val="50"/>
          <w:szCs w:val="50"/>
        </w:rPr>
        <w:t xml:space="preserve"> </w:t>
      </w:r>
      <w:r>
        <w:rPr>
          <w:rFonts w:ascii="Calibri" w:eastAsia="Calibri" w:hAnsi="Calibri" w:cs="Calibri"/>
          <w:w w:val="99"/>
          <w:sz w:val="50"/>
          <w:szCs w:val="50"/>
        </w:rPr>
        <w:t>will</w:t>
      </w:r>
      <w:r>
        <w:rPr>
          <w:rFonts w:ascii="Calibri" w:eastAsia="Calibri" w:hAnsi="Calibri" w:cs="Calibri"/>
          <w:sz w:val="50"/>
          <w:szCs w:val="50"/>
        </w:rPr>
        <w:t xml:space="preserve"> </w:t>
      </w:r>
      <w:r>
        <w:rPr>
          <w:rFonts w:ascii="Calibri" w:eastAsia="Calibri" w:hAnsi="Calibri" w:cs="Calibri"/>
          <w:w w:val="99"/>
          <w:sz w:val="50"/>
          <w:szCs w:val="50"/>
        </w:rPr>
        <w:t>necessarily</w:t>
      </w:r>
      <w:r>
        <w:rPr>
          <w:rFonts w:ascii="Calibri" w:eastAsia="Calibri" w:hAnsi="Calibri" w:cs="Calibri"/>
          <w:sz w:val="50"/>
          <w:szCs w:val="50"/>
        </w:rPr>
        <w:t xml:space="preserve"> </w:t>
      </w:r>
      <w:r>
        <w:rPr>
          <w:rFonts w:ascii="Calibri" w:eastAsia="Calibri" w:hAnsi="Calibri" w:cs="Calibri"/>
          <w:w w:val="99"/>
          <w:sz w:val="50"/>
          <w:szCs w:val="50"/>
        </w:rPr>
        <w:t>be up</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date</w:t>
      </w:r>
      <w:r>
        <w:rPr>
          <w:rFonts w:ascii="Calibri" w:eastAsia="Calibri" w:hAnsi="Calibri" w:cs="Calibri"/>
          <w:sz w:val="50"/>
          <w:szCs w:val="50"/>
        </w:rPr>
        <w:t xml:space="preserve"> </w:t>
      </w:r>
      <w:r>
        <w:rPr>
          <w:rFonts w:ascii="Calibri" w:eastAsia="Calibri" w:hAnsi="Calibri" w:cs="Calibri"/>
          <w:w w:val="99"/>
          <w:sz w:val="50"/>
          <w:szCs w:val="50"/>
        </w:rPr>
        <w:t>on</w:t>
      </w:r>
      <w:r>
        <w:rPr>
          <w:rFonts w:ascii="Calibri" w:eastAsia="Calibri" w:hAnsi="Calibri" w:cs="Calibri"/>
          <w:sz w:val="50"/>
          <w:szCs w:val="50"/>
        </w:rPr>
        <w:t xml:space="preserve"> </w:t>
      </w:r>
      <w:r>
        <w:rPr>
          <w:rFonts w:ascii="Calibri" w:eastAsia="Calibri" w:hAnsi="Calibri" w:cs="Calibri"/>
          <w:w w:val="99"/>
          <w:sz w:val="50"/>
          <w:szCs w:val="50"/>
        </w:rPr>
        <w:t>recent</w:t>
      </w:r>
      <w:r>
        <w:rPr>
          <w:rFonts w:ascii="Calibri" w:eastAsia="Calibri" w:hAnsi="Calibri" w:cs="Calibri"/>
          <w:sz w:val="50"/>
          <w:szCs w:val="50"/>
        </w:rPr>
        <w:t xml:space="preserve"> </w:t>
      </w:r>
      <w:r>
        <w:rPr>
          <w:rFonts w:ascii="Calibri" w:eastAsia="Calibri" w:hAnsi="Calibri" w:cs="Calibri"/>
          <w:w w:val="99"/>
          <w:sz w:val="50"/>
          <w:szCs w:val="50"/>
        </w:rPr>
        <w:t>developments</w:t>
      </w:r>
      <w:r>
        <w:rPr>
          <w:rFonts w:ascii="Calibri" w:eastAsia="Calibri" w:hAnsi="Calibri" w:cs="Calibri"/>
          <w:sz w:val="50"/>
          <w:szCs w:val="50"/>
        </w:rPr>
        <w:t xml:space="preserve"> </w:t>
      </w:r>
      <w:r>
        <w:rPr>
          <w:rFonts w:ascii="Calibri" w:eastAsia="Calibri" w:hAnsi="Calibri" w:cs="Calibri"/>
          <w:w w:val="99"/>
          <w:sz w:val="50"/>
          <w:szCs w:val="50"/>
        </w:rPr>
        <w:t>in</w:t>
      </w:r>
      <w:r>
        <w:rPr>
          <w:rFonts w:ascii="Calibri" w:eastAsia="Calibri" w:hAnsi="Calibri" w:cs="Calibri"/>
          <w:sz w:val="50"/>
          <w:szCs w:val="50"/>
        </w:rPr>
        <w:t xml:space="preserve"> </w:t>
      </w:r>
      <w:r>
        <w:rPr>
          <w:rFonts w:ascii="Calibri" w:eastAsia="Calibri" w:hAnsi="Calibri" w:cs="Calibri"/>
          <w:w w:val="99"/>
          <w:sz w:val="50"/>
          <w:szCs w:val="50"/>
        </w:rPr>
        <w:t>your</w:t>
      </w:r>
      <w:r>
        <w:rPr>
          <w:rFonts w:ascii="Calibri" w:eastAsia="Calibri" w:hAnsi="Calibri" w:cs="Calibri"/>
          <w:sz w:val="50"/>
          <w:szCs w:val="50"/>
        </w:rPr>
        <w:t xml:space="preserve"> </w:t>
      </w:r>
      <w:r>
        <w:rPr>
          <w:rFonts w:ascii="Calibri" w:eastAsia="Calibri" w:hAnsi="Calibri" w:cs="Calibri"/>
          <w:w w:val="99"/>
          <w:sz w:val="50"/>
          <w:szCs w:val="50"/>
        </w:rPr>
        <w:t>issue.</w:t>
      </w:r>
    </w:p>
    <w:p w:rsidR="0032455F" w:rsidRDefault="0032455F">
      <w:pPr>
        <w:spacing w:before="8" w:line="180" w:lineRule="exact"/>
        <w:rPr>
          <w:sz w:val="18"/>
          <w:szCs w:val="18"/>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600" w:lineRule="exact"/>
        <w:ind w:left="104"/>
        <w:rPr>
          <w:rFonts w:ascii="Calibri" w:eastAsia="Calibri" w:hAnsi="Calibri" w:cs="Calibri"/>
          <w:sz w:val="56"/>
          <w:szCs w:val="56"/>
        </w:rPr>
      </w:pPr>
      <w:r>
        <w:rPr>
          <w:rFonts w:ascii="Calibri" w:eastAsia="Calibri" w:hAnsi="Calibri" w:cs="Calibri"/>
          <w:b/>
          <w:w w:val="99"/>
          <w:position w:val="2"/>
          <w:sz w:val="56"/>
          <w:szCs w:val="56"/>
        </w:rPr>
        <w:t>Give</w:t>
      </w:r>
      <w:r>
        <w:rPr>
          <w:rFonts w:ascii="Calibri" w:eastAsia="Calibri" w:hAnsi="Calibri" w:cs="Calibri"/>
          <w:b/>
          <w:position w:val="2"/>
          <w:sz w:val="56"/>
          <w:szCs w:val="56"/>
        </w:rPr>
        <w:t xml:space="preserve"> </w:t>
      </w:r>
      <w:r>
        <w:rPr>
          <w:rFonts w:ascii="Calibri" w:eastAsia="Calibri" w:hAnsi="Calibri" w:cs="Calibri"/>
          <w:b/>
          <w:w w:val="99"/>
          <w:position w:val="2"/>
          <w:sz w:val="56"/>
          <w:szCs w:val="56"/>
        </w:rPr>
        <w:t>Some</w:t>
      </w:r>
      <w:r>
        <w:rPr>
          <w:rFonts w:ascii="Calibri" w:eastAsia="Calibri" w:hAnsi="Calibri" w:cs="Calibri"/>
          <w:b/>
          <w:position w:val="2"/>
          <w:sz w:val="56"/>
          <w:szCs w:val="56"/>
        </w:rPr>
        <w:t xml:space="preserve"> </w:t>
      </w:r>
      <w:r>
        <w:rPr>
          <w:rFonts w:ascii="Calibri" w:eastAsia="Calibri" w:hAnsi="Calibri" w:cs="Calibri"/>
          <w:b/>
          <w:w w:val="99"/>
          <w:position w:val="2"/>
          <w:sz w:val="56"/>
          <w:szCs w:val="56"/>
        </w:rPr>
        <w:t>Space</w:t>
      </w:r>
      <w:r>
        <w:rPr>
          <w:rFonts w:ascii="Calibri" w:eastAsia="Calibri" w:hAnsi="Calibri" w:cs="Calibri"/>
          <w:b/>
          <w:position w:val="2"/>
          <w:sz w:val="56"/>
          <w:szCs w:val="56"/>
        </w:rPr>
        <w:t xml:space="preserve"> </w:t>
      </w:r>
      <w:r>
        <w:rPr>
          <w:rFonts w:ascii="Calibri" w:eastAsia="Calibri" w:hAnsi="Calibri" w:cs="Calibri"/>
          <w:b/>
          <w:w w:val="99"/>
          <w:position w:val="2"/>
          <w:sz w:val="56"/>
          <w:szCs w:val="56"/>
        </w:rPr>
        <w:t>to</w:t>
      </w:r>
      <w:r>
        <w:rPr>
          <w:rFonts w:ascii="Calibri" w:eastAsia="Calibri" w:hAnsi="Calibri" w:cs="Calibri"/>
          <w:b/>
          <w:position w:val="2"/>
          <w:sz w:val="56"/>
          <w:szCs w:val="56"/>
        </w:rPr>
        <w:t xml:space="preserve"> </w:t>
      </w:r>
      <w:r>
        <w:rPr>
          <w:rFonts w:ascii="Calibri" w:eastAsia="Calibri" w:hAnsi="Calibri" w:cs="Calibri"/>
          <w:b/>
          <w:w w:val="99"/>
          <w:position w:val="2"/>
          <w:sz w:val="56"/>
          <w:szCs w:val="56"/>
        </w:rPr>
        <w:t>the</w:t>
      </w:r>
      <w:r>
        <w:rPr>
          <w:rFonts w:ascii="Calibri" w:eastAsia="Calibri" w:hAnsi="Calibri" w:cs="Calibri"/>
          <w:b/>
          <w:position w:val="2"/>
          <w:sz w:val="56"/>
          <w:szCs w:val="56"/>
        </w:rPr>
        <w:t xml:space="preserve"> </w:t>
      </w:r>
      <w:r>
        <w:rPr>
          <w:rFonts w:ascii="Calibri" w:eastAsia="Calibri" w:hAnsi="Calibri" w:cs="Calibri"/>
          <w:b/>
          <w:w w:val="99"/>
          <w:position w:val="2"/>
          <w:sz w:val="56"/>
          <w:szCs w:val="56"/>
        </w:rPr>
        <w:t>Spokesperson</w:t>
      </w:r>
    </w:p>
    <w:p w:rsidR="0032455F" w:rsidRDefault="0032455F">
      <w:pPr>
        <w:spacing w:before="3" w:line="120" w:lineRule="exact"/>
        <w:rPr>
          <w:sz w:val="12"/>
          <w:szCs w:val="12"/>
        </w:rPr>
      </w:pPr>
    </w:p>
    <w:p w:rsidR="0032455F" w:rsidRDefault="00057337">
      <w:pPr>
        <w:ind w:left="104"/>
        <w:rPr>
          <w:rFonts w:ascii="Calibri" w:eastAsia="Calibri" w:hAnsi="Calibri" w:cs="Calibri"/>
          <w:sz w:val="56"/>
          <w:szCs w:val="56"/>
        </w:rPr>
      </w:pPr>
      <w:r>
        <w:rPr>
          <w:rFonts w:ascii="Arial" w:eastAsia="Arial" w:hAnsi="Arial" w:cs="Arial"/>
          <w:w w:val="99"/>
          <w:sz w:val="56"/>
          <w:szCs w:val="56"/>
        </w:rPr>
        <w:t>•</w:t>
      </w:r>
      <w:r>
        <w:rPr>
          <w:rFonts w:ascii="Arial" w:eastAsia="Arial" w:hAnsi="Arial" w:cs="Arial"/>
          <w:sz w:val="56"/>
          <w:szCs w:val="56"/>
        </w:rPr>
        <w:t xml:space="preserve">  </w:t>
      </w:r>
      <w:r>
        <w:rPr>
          <w:rFonts w:ascii="Calibri" w:eastAsia="Calibri" w:hAnsi="Calibri" w:cs="Calibri"/>
          <w:w w:val="99"/>
          <w:sz w:val="56"/>
          <w:szCs w:val="56"/>
        </w:rPr>
        <w:t>The</w:t>
      </w:r>
      <w:r>
        <w:rPr>
          <w:rFonts w:ascii="Calibri" w:eastAsia="Calibri" w:hAnsi="Calibri" w:cs="Calibri"/>
          <w:sz w:val="56"/>
          <w:szCs w:val="56"/>
        </w:rPr>
        <w:t xml:space="preserve"> </w:t>
      </w:r>
      <w:r>
        <w:rPr>
          <w:rFonts w:ascii="Calibri" w:eastAsia="Calibri" w:hAnsi="Calibri" w:cs="Calibri"/>
          <w:w w:val="99"/>
          <w:sz w:val="56"/>
          <w:szCs w:val="56"/>
        </w:rPr>
        <w:t>release</w:t>
      </w:r>
      <w:r>
        <w:rPr>
          <w:rFonts w:ascii="Calibri" w:eastAsia="Calibri" w:hAnsi="Calibri" w:cs="Calibri"/>
          <w:sz w:val="56"/>
          <w:szCs w:val="56"/>
        </w:rPr>
        <w:t xml:space="preserve"> </w:t>
      </w:r>
      <w:r>
        <w:rPr>
          <w:rFonts w:ascii="Calibri" w:eastAsia="Calibri" w:hAnsi="Calibri" w:cs="Calibri"/>
          <w:w w:val="99"/>
          <w:sz w:val="56"/>
          <w:szCs w:val="56"/>
        </w:rPr>
        <w:t>should</w:t>
      </w:r>
      <w:r>
        <w:rPr>
          <w:rFonts w:ascii="Calibri" w:eastAsia="Calibri" w:hAnsi="Calibri" w:cs="Calibri"/>
          <w:sz w:val="56"/>
          <w:szCs w:val="56"/>
        </w:rPr>
        <w:t xml:space="preserve"> </w:t>
      </w:r>
      <w:r>
        <w:rPr>
          <w:rFonts w:ascii="Calibri" w:eastAsia="Calibri" w:hAnsi="Calibri" w:cs="Calibri"/>
          <w:w w:val="99"/>
          <w:sz w:val="56"/>
          <w:szCs w:val="56"/>
        </w:rPr>
        <w:t>include</w:t>
      </w:r>
      <w:r>
        <w:rPr>
          <w:rFonts w:ascii="Calibri" w:eastAsia="Calibri" w:hAnsi="Calibri" w:cs="Calibri"/>
          <w:sz w:val="56"/>
          <w:szCs w:val="56"/>
        </w:rPr>
        <w:t xml:space="preserve"> </w:t>
      </w:r>
      <w:r>
        <w:rPr>
          <w:rFonts w:ascii="Calibri" w:eastAsia="Calibri" w:hAnsi="Calibri" w:cs="Calibri"/>
          <w:w w:val="99"/>
          <w:sz w:val="56"/>
          <w:szCs w:val="56"/>
        </w:rPr>
        <w:t>a</w:t>
      </w:r>
      <w:r>
        <w:rPr>
          <w:rFonts w:ascii="Calibri" w:eastAsia="Calibri" w:hAnsi="Calibri" w:cs="Calibri"/>
          <w:sz w:val="56"/>
          <w:szCs w:val="56"/>
        </w:rPr>
        <w:t xml:space="preserve"> </w:t>
      </w:r>
      <w:r>
        <w:rPr>
          <w:rFonts w:ascii="Calibri" w:eastAsia="Calibri" w:hAnsi="Calibri" w:cs="Calibri"/>
          <w:w w:val="99"/>
          <w:sz w:val="56"/>
          <w:szCs w:val="56"/>
        </w:rPr>
        <w:t>quote</w:t>
      </w:r>
      <w:r>
        <w:rPr>
          <w:rFonts w:ascii="Calibri" w:eastAsia="Calibri" w:hAnsi="Calibri" w:cs="Calibri"/>
          <w:sz w:val="56"/>
          <w:szCs w:val="56"/>
        </w:rPr>
        <w:t xml:space="preserve"> </w:t>
      </w:r>
      <w:r>
        <w:rPr>
          <w:rFonts w:ascii="Calibri" w:eastAsia="Calibri" w:hAnsi="Calibri" w:cs="Calibri"/>
          <w:w w:val="99"/>
          <w:sz w:val="56"/>
          <w:szCs w:val="56"/>
        </w:rPr>
        <w:t>from</w:t>
      </w:r>
      <w:r>
        <w:rPr>
          <w:rFonts w:ascii="Calibri" w:eastAsia="Calibri" w:hAnsi="Calibri" w:cs="Calibri"/>
          <w:sz w:val="56"/>
          <w:szCs w:val="56"/>
        </w:rPr>
        <w:t xml:space="preserve"> </w:t>
      </w:r>
      <w:r>
        <w:rPr>
          <w:rFonts w:ascii="Calibri" w:eastAsia="Calibri" w:hAnsi="Calibri" w:cs="Calibri"/>
          <w:w w:val="99"/>
          <w:sz w:val="56"/>
          <w:szCs w:val="56"/>
        </w:rPr>
        <w:t>the</w:t>
      </w:r>
    </w:p>
    <w:p w:rsidR="0032455F" w:rsidRDefault="00057337">
      <w:pPr>
        <w:spacing w:line="660" w:lineRule="exact"/>
        <w:ind w:left="644"/>
        <w:rPr>
          <w:rFonts w:ascii="Calibri" w:eastAsia="Calibri" w:hAnsi="Calibri" w:cs="Calibri"/>
          <w:sz w:val="56"/>
          <w:szCs w:val="56"/>
        </w:rPr>
      </w:pPr>
      <w:r>
        <w:rPr>
          <w:rFonts w:ascii="Calibri" w:eastAsia="Calibri" w:hAnsi="Calibri" w:cs="Calibri"/>
          <w:w w:val="99"/>
          <w:position w:val="1"/>
          <w:sz w:val="56"/>
          <w:szCs w:val="56"/>
        </w:rPr>
        <w:t>spokesperson</w:t>
      </w:r>
      <w:r>
        <w:rPr>
          <w:rFonts w:ascii="Calibri" w:eastAsia="Calibri" w:hAnsi="Calibri" w:cs="Calibri"/>
          <w:position w:val="1"/>
          <w:sz w:val="56"/>
          <w:szCs w:val="56"/>
        </w:rPr>
        <w:t xml:space="preserve"> </w:t>
      </w:r>
      <w:r>
        <w:rPr>
          <w:rFonts w:ascii="Calibri" w:eastAsia="Calibri" w:hAnsi="Calibri" w:cs="Calibri"/>
          <w:w w:val="99"/>
          <w:position w:val="1"/>
          <w:sz w:val="56"/>
          <w:szCs w:val="56"/>
        </w:rPr>
        <w:t>for</w:t>
      </w:r>
      <w:r>
        <w:rPr>
          <w:rFonts w:ascii="Calibri" w:eastAsia="Calibri" w:hAnsi="Calibri" w:cs="Calibri"/>
          <w:position w:val="1"/>
          <w:sz w:val="56"/>
          <w:szCs w:val="56"/>
        </w:rPr>
        <w:t xml:space="preserve"> </w:t>
      </w:r>
      <w:r>
        <w:rPr>
          <w:rFonts w:ascii="Calibri" w:eastAsia="Calibri" w:hAnsi="Calibri" w:cs="Calibri"/>
          <w:w w:val="99"/>
          <w:position w:val="1"/>
          <w:sz w:val="56"/>
          <w:szCs w:val="56"/>
        </w:rPr>
        <w:t>your</w:t>
      </w:r>
      <w:r>
        <w:rPr>
          <w:rFonts w:ascii="Calibri" w:eastAsia="Calibri" w:hAnsi="Calibri" w:cs="Calibri"/>
          <w:position w:val="1"/>
          <w:sz w:val="56"/>
          <w:szCs w:val="56"/>
        </w:rPr>
        <w:t xml:space="preserve"> </w:t>
      </w:r>
      <w:r>
        <w:rPr>
          <w:rFonts w:ascii="Calibri" w:eastAsia="Calibri" w:hAnsi="Calibri" w:cs="Calibri"/>
          <w:w w:val="99"/>
          <w:position w:val="1"/>
          <w:sz w:val="56"/>
          <w:szCs w:val="56"/>
        </w:rPr>
        <w:t>organization.</w:t>
      </w:r>
      <w:r>
        <w:rPr>
          <w:rFonts w:ascii="Calibri" w:eastAsia="Calibri" w:hAnsi="Calibri" w:cs="Calibri"/>
          <w:position w:val="1"/>
          <w:sz w:val="56"/>
          <w:szCs w:val="56"/>
        </w:rPr>
        <w:t xml:space="preserve"> </w:t>
      </w:r>
      <w:r>
        <w:rPr>
          <w:rFonts w:ascii="Calibri" w:eastAsia="Calibri" w:hAnsi="Calibri" w:cs="Calibri"/>
          <w:w w:val="99"/>
          <w:position w:val="1"/>
          <w:sz w:val="56"/>
          <w:szCs w:val="56"/>
        </w:rPr>
        <w:t>Try</w:t>
      </w:r>
      <w:r>
        <w:rPr>
          <w:rFonts w:ascii="Calibri" w:eastAsia="Calibri" w:hAnsi="Calibri" w:cs="Calibri"/>
          <w:position w:val="1"/>
          <w:sz w:val="56"/>
          <w:szCs w:val="56"/>
        </w:rPr>
        <w:t xml:space="preserve"> </w:t>
      </w:r>
      <w:r>
        <w:rPr>
          <w:rFonts w:ascii="Calibri" w:eastAsia="Calibri" w:hAnsi="Calibri" w:cs="Calibri"/>
          <w:w w:val="99"/>
          <w:position w:val="1"/>
          <w:sz w:val="56"/>
          <w:szCs w:val="56"/>
        </w:rPr>
        <w:t>to</w:t>
      </w:r>
      <w:r>
        <w:rPr>
          <w:rFonts w:ascii="Calibri" w:eastAsia="Calibri" w:hAnsi="Calibri" w:cs="Calibri"/>
          <w:position w:val="1"/>
          <w:sz w:val="56"/>
          <w:szCs w:val="56"/>
        </w:rPr>
        <w:t xml:space="preserve"> </w:t>
      </w:r>
      <w:r>
        <w:rPr>
          <w:rFonts w:ascii="Calibri" w:eastAsia="Calibri" w:hAnsi="Calibri" w:cs="Calibri"/>
          <w:w w:val="99"/>
          <w:position w:val="1"/>
          <w:sz w:val="56"/>
          <w:szCs w:val="56"/>
        </w:rPr>
        <w:t>be</w:t>
      </w:r>
    </w:p>
    <w:p w:rsidR="0032455F" w:rsidRDefault="00057337">
      <w:pPr>
        <w:spacing w:line="660" w:lineRule="exact"/>
        <w:ind w:left="644"/>
        <w:rPr>
          <w:rFonts w:ascii="Calibri" w:eastAsia="Calibri" w:hAnsi="Calibri" w:cs="Calibri"/>
          <w:sz w:val="56"/>
          <w:szCs w:val="56"/>
        </w:rPr>
      </w:pPr>
      <w:r>
        <w:rPr>
          <w:rFonts w:ascii="Calibri" w:eastAsia="Calibri" w:hAnsi="Calibri" w:cs="Calibri"/>
          <w:w w:val="99"/>
          <w:position w:val="1"/>
          <w:sz w:val="56"/>
          <w:szCs w:val="56"/>
        </w:rPr>
        <w:t>pithy,</w:t>
      </w:r>
      <w:r>
        <w:rPr>
          <w:rFonts w:ascii="Calibri" w:eastAsia="Calibri" w:hAnsi="Calibri" w:cs="Calibri"/>
          <w:position w:val="1"/>
          <w:sz w:val="56"/>
          <w:szCs w:val="56"/>
        </w:rPr>
        <w:t xml:space="preserve"> </w:t>
      </w:r>
      <w:r>
        <w:rPr>
          <w:rFonts w:ascii="Calibri" w:eastAsia="Calibri" w:hAnsi="Calibri" w:cs="Calibri"/>
          <w:w w:val="99"/>
          <w:position w:val="1"/>
          <w:sz w:val="56"/>
          <w:szCs w:val="56"/>
        </w:rPr>
        <w:t>clear,</w:t>
      </w:r>
      <w:r>
        <w:rPr>
          <w:rFonts w:ascii="Calibri" w:eastAsia="Calibri" w:hAnsi="Calibri" w:cs="Calibri"/>
          <w:position w:val="1"/>
          <w:sz w:val="56"/>
          <w:szCs w:val="56"/>
        </w:rPr>
        <w:t xml:space="preserve"> </w:t>
      </w:r>
      <w:r>
        <w:rPr>
          <w:rFonts w:ascii="Calibri" w:eastAsia="Calibri" w:hAnsi="Calibri" w:cs="Calibri"/>
          <w:w w:val="99"/>
          <w:position w:val="1"/>
          <w:sz w:val="56"/>
          <w:szCs w:val="56"/>
        </w:rPr>
        <w:t>and</w:t>
      </w:r>
      <w:r>
        <w:rPr>
          <w:rFonts w:ascii="Calibri" w:eastAsia="Calibri" w:hAnsi="Calibri" w:cs="Calibri"/>
          <w:position w:val="1"/>
          <w:sz w:val="56"/>
          <w:szCs w:val="56"/>
        </w:rPr>
        <w:t xml:space="preserve"> </w:t>
      </w:r>
      <w:r>
        <w:rPr>
          <w:rFonts w:ascii="Calibri" w:eastAsia="Calibri" w:hAnsi="Calibri" w:cs="Calibri"/>
          <w:w w:val="99"/>
          <w:position w:val="1"/>
          <w:sz w:val="56"/>
          <w:szCs w:val="56"/>
        </w:rPr>
        <w:t>to</w:t>
      </w:r>
      <w:r>
        <w:rPr>
          <w:rFonts w:ascii="Calibri" w:eastAsia="Calibri" w:hAnsi="Calibri" w:cs="Calibri"/>
          <w:position w:val="1"/>
          <w:sz w:val="56"/>
          <w:szCs w:val="56"/>
        </w:rPr>
        <w:t xml:space="preserve"> </w:t>
      </w:r>
      <w:r>
        <w:rPr>
          <w:rFonts w:ascii="Calibri" w:eastAsia="Calibri" w:hAnsi="Calibri" w:cs="Calibri"/>
          <w:w w:val="99"/>
          <w:position w:val="1"/>
          <w:sz w:val="56"/>
          <w:szCs w:val="56"/>
        </w:rPr>
        <w:t>the</w:t>
      </w:r>
      <w:r>
        <w:rPr>
          <w:rFonts w:ascii="Calibri" w:eastAsia="Calibri" w:hAnsi="Calibri" w:cs="Calibri"/>
          <w:position w:val="1"/>
          <w:sz w:val="56"/>
          <w:szCs w:val="56"/>
        </w:rPr>
        <w:t xml:space="preserve"> </w:t>
      </w:r>
      <w:r>
        <w:rPr>
          <w:rFonts w:ascii="Calibri" w:eastAsia="Calibri" w:hAnsi="Calibri" w:cs="Calibri"/>
          <w:w w:val="99"/>
          <w:position w:val="1"/>
          <w:sz w:val="56"/>
          <w:szCs w:val="56"/>
        </w:rPr>
        <w:t>point.</w:t>
      </w:r>
      <w:r>
        <w:rPr>
          <w:rFonts w:ascii="Calibri" w:eastAsia="Calibri" w:hAnsi="Calibri" w:cs="Calibri"/>
          <w:position w:val="1"/>
          <w:sz w:val="56"/>
          <w:szCs w:val="56"/>
        </w:rPr>
        <w:t xml:space="preserve"> </w:t>
      </w:r>
      <w:r>
        <w:rPr>
          <w:rFonts w:ascii="Calibri" w:eastAsia="Calibri" w:hAnsi="Calibri" w:cs="Calibri"/>
          <w:w w:val="99"/>
          <w:position w:val="1"/>
          <w:sz w:val="56"/>
          <w:szCs w:val="56"/>
        </w:rPr>
        <w:t>This</w:t>
      </w:r>
      <w:r>
        <w:rPr>
          <w:rFonts w:ascii="Calibri" w:eastAsia="Calibri" w:hAnsi="Calibri" w:cs="Calibri"/>
          <w:position w:val="1"/>
          <w:sz w:val="56"/>
          <w:szCs w:val="56"/>
        </w:rPr>
        <w:t xml:space="preserve"> </w:t>
      </w:r>
      <w:r>
        <w:rPr>
          <w:rFonts w:ascii="Calibri" w:eastAsia="Calibri" w:hAnsi="Calibri" w:cs="Calibri"/>
          <w:w w:val="99"/>
          <w:position w:val="1"/>
          <w:sz w:val="56"/>
          <w:szCs w:val="56"/>
        </w:rPr>
        <w:t>will</w:t>
      </w:r>
      <w:r>
        <w:rPr>
          <w:rFonts w:ascii="Calibri" w:eastAsia="Calibri" w:hAnsi="Calibri" w:cs="Calibri"/>
          <w:position w:val="1"/>
          <w:sz w:val="56"/>
          <w:szCs w:val="56"/>
        </w:rPr>
        <w:t xml:space="preserve"> </w:t>
      </w:r>
      <w:r>
        <w:rPr>
          <w:rFonts w:ascii="Calibri" w:eastAsia="Calibri" w:hAnsi="Calibri" w:cs="Calibri"/>
          <w:w w:val="99"/>
          <w:position w:val="1"/>
          <w:sz w:val="56"/>
          <w:szCs w:val="56"/>
        </w:rPr>
        <w:t>very</w:t>
      </w:r>
      <w:r>
        <w:rPr>
          <w:rFonts w:ascii="Calibri" w:eastAsia="Calibri" w:hAnsi="Calibri" w:cs="Calibri"/>
          <w:position w:val="1"/>
          <w:sz w:val="56"/>
          <w:szCs w:val="56"/>
        </w:rPr>
        <w:t xml:space="preserve"> </w:t>
      </w:r>
      <w:r>
        <w:rPr>
          <w:rFonts w:ascii="Calibri" w:eastAsia="Calibri" w:hAnsi="Calibri" w:cs="Calibri"/>
          <w:w w:val="99"/>
          <w:position w:val="1"/>
          <w:sz w:val="56"/>
          <w:szCs w:val="56"/>
        </w:rPr>
        <w:t>often</w:t>
      </w:r>
      <w:r>
        <w:rPr>
          <w:rFonts w:ascii="Calibri" w:eastAsia="Calibri" w:hAnsi="Calibri" w:cs="Calibri"/>
          <w:position w:val="1"/>
          <w:sz w:val="56"/>
          <w:szCs w:val="56"/>
        </w:rPr>
        <w:t xml:space="preserve"> </w:t>
      </w:r>
      <w:r>
        <w:rPr>
          <w:rFonts w:ascii="Calibri" w:eastAsia="Calibri" w:hAnsi="Calibri" w:cs="Calibri"/>
          <w:w w:val="99"/>
          <w:position w:val="1"/>
          <w:sz w:val="56"/>
          <w:szCs w:val="56"/>
        </w:rPr>
        <w:t>be</w:t>
      </w:r>
    </w:p>
    <w:p w:rsidR="0032455F" w:rsidRDefault="00057337">
      <w:pPr>
        <w:spacing w:line="660" w:lineRule="exact"/>
        <w:ind w:left="644"/>
        <w:rPr>
          <w:rFonts w:ascii="Calibri" w:eastAsia="Calibri" w:hAnsi="Calibri" w:cs="Calibri"/>
          <w:sz w:val="56"/>
          <w:szCs w:val="56"/>
        </w:rPr>
      </w:pPr>
      <w:r>
        <w:rPr>
          <w:rFonts w:ascii="Calibri" w:eastAsia="Calibri" w:hAnsi="Calibri" w:cs="Calibri"/>
          <w:w w:val="99"/>
          <w:position w:val="1"/>
          <w:sz w:val="56"/>
          <w:szCs w:val="56"/>
        </w:rPr>
        <w:t>the</w:t>
      </w:r>
      <w:r>
        <w:rPr>
          <w:rFonts w:ascii="Calibri" w:eastAsia="Calibri" w:hAnsi="Calibri" w:cs="Calibri"/>
          <w:position w:val="1"/>
          <w:sz w:val="56"/>
          <w:szCs w:val="56"/>
        </w:rPr>
        <w:t xml:space="preserve"> </w:t>
      </w:r>
      <w:r>
        <w:rPr>
          <w:rFonts w:ascii="Calibri" w:eastAsia="Calibri" w:hAnsi="Calibri" w:cs="Calibri"/>
          <w:w w:val="99"/>
          <w:position w:val="1"/>
          <w:sz w:val="56"/>
          <w:szCs w:val="56"/>
        </w:rPr>
        <w:t>quote</w:t>
      </w:r>
      <w:r>
        <w:rPr>
          <w:rFonts w:ascii="Calibri" w:eastAsia="Calibri" w:hAnsi="Calibri" w:cs="Calibri"/>
          <w:position w:val="1"/>
          <w:sz w:val="56"/>
          <w:szCs w:val="56"/>
        </w:rPr>
        <w:t xml:space="preserve"> </w:t>
      </w:r>
      <w:r>
        <w:rPr>
          <w:rFonts w:ascii="Calibri" w:eastAsia="Calibri" w:hAnsi="Calibri" w:cs="Calibri"/>
          <w:w w:val="99"/>
          <w:position w:val="1"/>
          <w:sz w:val="56"/>
          <w:szCs w:val="56"/>
        </w:rPr>
        <w:t>used</w:t>
      </w:r>
      <w:r>
        <w:rPr>
          <w:rFonts w:ascii="Calibri" w:eastAsia="Calibri" w:hAnsi="Calibri" w:cs="Calibri"/>
          <w:position w:val="1"/>
          <w:sz w:val="56"/>
          <w:szCs w:val="56"/>
        </w:rPr>
        <w:t xml:space="preserve"> </w:t>
      </w:r>
      <w:r>
        <w:rPr>
          <w:rFonts w:ascii="Calibri" w:eastAsia="Calibri" w:hAnsi="Calibri" w:cs="Calibri"/>
          <w:w w:val="99"/>
          <w:position w:val="1"/>
          <w:sz w:val="56"/>
          <w:szCs w:val="56"/>
        </w:rPr>
        <w:t>in</w:t>
      </w:r>
      <w:r>
        <w:rPr>
          <w:rFonts w:ascii="Calibri" w:eastAsia="Calibri" w:hAnsi="Calibri" w:cs="Calibri"/>
          <w:position w:val="1"/>
          <w:sz w:val="56"/>
          <w:szCs w:val="56"/>
        </w:rPr>
        <w:t xml:space="preserve"> </w:t>
      </w:r>
      <w:r>
        <w:rPr>
          <w:rFonts w:ascii="Calibri" w:eastAsia="Calibri" w:hAnsi="Calibri" w:cs="Calibri"/>
          <w:w w:val="99"/>
          <w:position w:val="1"/>
          <w:sz w:val="56"/>
          <w:szCs w:val="56"/>
        </w:rPr>
        <w:t>the</w:t>
      </w:r>
      <w:r>
        <w:rPr>
          <w:rFonts w:ascii="Calibri" w:eastAsia="Calibri" w:hAnsi="Calibri" w:cs="Calibri"/>
          <w:position w:val="1"/>
          <w:sz w:val="56"/>
          <w:szCs w:val="56"/>
        </w:rPr>
        <w:t xml:space="preserve"> </w:t>
      </w:r>
      <w:r>
        <w:rPr>
          <w:rFonts w:ascii="Calibri" w:eastAsia="Calibri" w:hAnsi="Calibri" w:cs="Calibri"/>
          <w:w w:val="99"/>
          <w:position w:val="1"/>
          <w:sz w:val="56"/>
          <w:szCs w:val="56"/>
        </w:rPr>
        <w:t>print</w:t>
      </w:r>
      <w:r>
        <w:rPr>
          <w:rFonts w:ascii="Calibri" w:eastAsia="Calibri" w:hAnsi="Calibri" w:cs="Calibri"/>
          <w:position w:val="1"/>
          <w:sz w:val="56"/>
          <w:szCs w:val="56"/>
        </w:rPr>
        <w:t xml:space="preserve"> </w:t>
      </w:r>
      <w:r>
        <w:rPr>
          <w:rFonts w:ascii="Calibri" w:eastAsia="Calibri" w:hAnsi="Calibri" w:cs="Calibri"/>
          <w:w w:val="99"/>
          <w:position w:val="1"/>
          <w:sz w:val="56"/>
          <w:szCs w:val="56"/>
        </w:rPr>
        <w:t>media.</w:t>
      </w:r>
      <w:r>
        <w:rPr>
          <w:rFonts w:ascii="Calibri" w:eastAsia="Calibri" w:hAnsi="Calibri" w:cs="Calibri"/>
          <w:position w:val="1"/>
          <w:sz w:val="56"/>
          <w:szCs w:val="56"/>
        </w:rPr>
        <w:t xml:space="preserve"> </w:t>
      </w:r>
      <w:r>
        <w:rPr>
          <w:rFonts w:ascii="Calibri" w:eastAsia="Calibri" w:hAnsi="Calibri" w:cs="Calibri"/>
          <w:w w:val="99"/>
          <w:position w:val="1"/>
          <w:sz w:val="56"/>
          <w:szCs w:val="56"/>
        </w:rPr>
        <w:t>Make</w:t>
      </w:r>
      <w:r>
        <w:rPr>
          <w:rFonts w:ascii="Calibri" w:eastAsia="Calibri" w:hAnsi="Calibri" w:cs="Calibri"/>
          <w:position w:val="1"/>
          <w:sz w:val="56"/>
          <w:szCs w:val="56"/>
        </w:rPr>
        <w:t xml:space="preserve"> </w:t>
      </w:r>
      <w:r>
        <w:rPr>
          <w:rFonts w:ascii="Calibri" w:eastAsia="Calibri" w:hAnsi="Calibri" w:cs="Calibri"/>
          <w:w w:val="99"/>
          <w:position w:val="1"/>
          <w:sz w:val="56"/>
          <w:szCs w:val="56"/>
        </w:rPr>
        <w:t>it</w:t>
      </w:r>
      <w:r>
        <w:rPr>
          <w:rFonts w:ascii="Calibri" w:eastAsia="Calibri" w:hAnsi="Calibri" w:cs="Calibri"/>
          <w:position w:val="1"/>
          <w:sz w:val="56"/>
          <w:szCs w:val="56"/>
        </w:rPr>
        <w:t xml:space="preserve"> </w:t>
      </w:r>
      <w:r>
        <w:rPr>
          <w:rFonts w:ascii="Calibri" w:eastAsia="Calibri" w:hAnsi="Calibri" w:cs="Calibri"/>
          <w:w w:val="99"/>
          <w:position w:val="1"/>
          <w:sz w:val="56"/>
          <w:szCs w:val="56"/>
        </w:rPr>
        <w:t>count.</w:t>
      </w:r>
    </w:p>
    <w:p w:rsidR="0032455F" w:rsidRDefault="0032455F">
      <w:pPr>
        <w:spacing w:before="3" w:line="120" w:lineRule="exact"/>
        <w:rPr>
          <w:sz w:val="12"/>
          <w:szCs w:val="12"/>
        </w:rPr>
      </w:pPr>
    </w:p>
    <w:p w:rsidR="0032455F" w:rsidRDefault="00057337">
      <w:pPr>
        <w:ind w:left="104"/>
        <w:rPr>
          <w:rFonts w:ascii="Calibri" w:eastAsia="Calibri" w:hAnsi="Calibri" w:cs="Calibri"/>
          <w:sz w:val="56"/>
          <w:szCs w:val="56"/>
        </w:rPr>
      </w:pPr>
      <w:r>
        <w:rPr>
          <w:rFonts w:ascii="Calibri" w:eastAsia="Calibri" w:hAnsi="Calibri" w:cs="Calibri"/>
          <w:b/>
          <w:w w:val="99"/>
          <w:sz w:val="56"/>
          <w:szCs w:val="56"/>
        </w:rPr>
        <w:t>Close</w:t>
      </w:r>
      <w:r>
        <w:rPr>
          <w:rFonts w:ascii="Calibri" w:eastAsia="Calibri" w:hAnsi="Calibri" w:cs="Calibri"/>
          <w:b/>
          <w:sz w:val="56"/>
          <w:szCs w:val="56"/>
        </w:rPr>
        <w:t xml:space="preserve"> </w:t>
      </w:r>
      <w:r>
        <w:rPr>
          <w:rFonts w:ascii="Calibri" w:eastAsia="Calibri" w:hAnsi="Calibri" w:cs="Calibri"/>
          <w:b/>
          <w:w w:val="99"/>
          <w:sz w:val="56"/>
          <w:szCs w:val="56"/>
        </w:rPr>
        <w:t>it</w:t>
      </w:r>
    </w:p>
    <w:p w:rsidR="0032455F" w:rsidRDefault="0032455F">
      <w:pPr>
        <w:spacing w:before="2" w:line="120" w:lineRule="exact"/>
        <w:rPr>
          <w:sz w:val="13"/>
          <w:szCs w:val="13"/>
        </w:rPr>
      </w:pPr>
    </w:p>
    <w:p w:rsidR="0032455F" w:rsidRDefault="00057337">
      <w:pPr>
        <w:tabs>
          <w:tab w:val="left" w:pos="640"/>
        </w:tabs>
        <w:spacing w:line="235" w:lineRule="auto"/>
        <w:ind w:left="644" w:right="11" w:hanging="540"/>
        <w:rPr>
          <w:rFonts w:ascii="Calibri" w:eastAsia="Calibri" w:hAnsi="Calibri" w:cs="Calibri"/>
          <w:sz w:val="56"/>
          <w:szCs w:val="56"/>
        </w:rPr>
        <w:sectPr w:rsidR="0032455F">
          <w:pgSz w:w="14400" w:h="10800" w:orient="landscape"/>
          <w:pgMar w:top="1840" w:right="1060" w:bottom="280" w:left="760" w:header="967" w:footer="0" w:gutter="0"/>
          <w:cols w:space="720"/>
        </w:sectPr>
      </w:pPr>
      <w:r>
        <w:rPr>
          <w:rFonts w:ascii="Arial" w:eastAsia="Arial" w:hAnsi="Arial" w:cs="Arial"/>
          <w:w w:val="99"/>
          <w:sz w:val="56"/>
          <w:szCs w:val="56"/>
        </w:rPr>
        <w:t>•</w:t>
      </w:r>
      <w:r>
        <w:rPr>
          <w:rFonts w:ascii="Arial" w:eastAsia="Arial" w:hAnsi="Arial" w:cs="Arial"/>
          <w:sz w:val="56"/>
          <w:szCs w:val="56"/>
        </w:rPr>
        <w:tab/>
      </w:r>
      <w:r>
        <w:rPr>
          <w:rFonts w:ascii="Calibri" w:eastAsia="Calibri" w:hAnsi="Calibri" w:cs="Calibri"/>
          <w:w w:val="99"/>
          <w:sz w:val="56"/>
          <w:szCs w:val="56"/>
        </w:rPr>
        <w:t>Finally,</w:t>
      </w:r>
      <w:r>
        <w:rPr>
          <w:rFonts w:ascii="Calibri" w:eastAsia="Calibri" w:hAnsi="Calibri" w:cs="Calibri"/>
          <w:sz w:val="56"/>
          <w:szCs w:val="56"/>
        </w:rPr>
        <w:t xml:space="preserve"> </w:t>
      </w:r>
      <w:r>
        <w:rPr>
          <w:rFonts w:ascii="Calibri" w:eastAsia="Calibri" w:hAnsi="Calibri" w:cs="Calibri"/>
          <w:w w:val="99"/>
          <w:sz w:val="56"/>
          <w:szCs w:val="56"/>
        </w:rPr>
        <w:t>include</w:t>
      </w:r>
      <w:r>
        <w:rPr>
          <w:rFonts w:ascii="Calibri" w:eastAsia="Calibri" w:hAnsi="Calibri" w:cs="Calibri"/>
          <w:sz w:val="56"/>
          <w:szCs w:val="56"/>
        </w:rPr>
        <w:t xml:space="preserve"> </w:t>
      </w:r>
      <w:r>
        <w:rPr>
          <w:rFonts w:ascii="Calibri" w:eastAsia="Calibri" w:hAnsi="Calibri" w:cs="Calibri"/>
          <w:w w:val="99"/>
          <w:sz w:val="56"/>
          <w:szCs w:val="56"/>
        </w:rPr>
        <w:t>a</w:t>
      </w:r>
      <w:r>
        <w:rPr>
          <w:rFonts w:ascii="Calibri" w:eastAsia="Calibri" w:hAnsi="Calibri" w:cs="Calibri"/>
          <w:sz w:val="56"/>
          <w:szCs w:val="56"/>
        </w:rPr>
        <w:t xml:space="preserve"> </w:t>
      </w:r>
      <w:r>
        <w:rPr>
          <w:rFonts w:ascii="Calibri" w:eastAsia="Calibri" w:hAnsi="Calibri" w:cs="Calibri"/>
          <w:w w:val="99"/>
          <w:sz w:val="56"/>
          <w:szCs w:val="56"/>
        </w:rPr>
        <w:t>brief</w:t>
      </w:r>
      <w:r>
        <w:rPr>
          <w:rFonts w:ascii="Calibri" w:eastAsia="Calibri" w:hAnsi="Calibri" w:cs="Calibri"/>
          <w:sz w:val="56"/>
          <w:szCs w:val="56"/>
        </w:rPr>
        <w:t xml:space="preserve"> </w:t>
      </w:r>
      <w:r>
        <w:rPr>
          <w:rFonts w:ascii="Calibri" w:eastAsia="Calibri" w:hAnsi="Calibri" w:cs="Calibri"/>
          <w:w w:val="99"/>
          <w:sz w:val="56"/>
          <w:szCs w:val="56"/>
        </w:rPr>
        <w:t>description</w:t>
      </w:r>
      <w:r>
        <w:rPr>
          <w:rFonts w:ascii="Calibri" w:eastAsia="Calibri" w:hAnsi="Calibri" w:cs="Calibri"/>
          <w:sz w:val="56"/>
          <w:szCs w:val="56"/>
        </w:rPr>
        <w:t xml:space="preserve"> </w:t>
      </w:r>
      <w:r>
        <w:rPr>
          <w:rFonts w:ascii="Calibri" w:eastAsia="Calibri" w:hAnsi="Calibri" w:cs="Calibri"/>
          <w:w w:val="99"/>
          <w:sz w:val="56"/>
          <w:szCs w:val="56"/>
        </w:rPr>
        <w:t>of</w:t>
      </w:r>
      <w:r>
        <w:rPr>
          <w:rFonts w:ascii="Calibri" w:eastAsia="Calibri" w:hAnsi="Calibri" w:cs="Calibri"/>
          <w:sz w:val="56"/>
          <w:szCs w:val="56"/>
        </w:rPr>
        <w:t xml:space="preserve"> </w:t>
      </w:r>
      <w:r>
        <w:rPr>
          <w:rFonts w:ascii="Calibri" w:eastAsia="Calibri" w:hAnsi="Calibri" w:cs="Calibri"/>
          <w:w w:val="99"/>
          <w:sz w:val="56"/>
          <w:szCs w:val="56"/>
        </w:rPr>
        <w:t>the organization.</w:t>
      </w:r>
      <w:r>
        <w:rPr>
          <w:rFonts w:ascii="Calibri" w:eastAsia="Calibri" w:hAnsi="Calibri" w:cs="Calibri"/>
          <w:sz w:val="56"/>
          <w:szCs w:val="56"/>
        </w:rPr>
        <w:t xml:space="preserve"> </w:t>
      </w:r>
      <w:r>
        <w:rPr>
          <w:rFonts w:ascii="Calibri" w:eastAsia="Calibri" w:hAnsi="Calibri" w:cs="Calibri"/>
          <w:w w:val="99"/>
          <w:sz w:val="56"/>
          <w:szCs w:val="56"/>
        </w:rPr>
        <w:t>This</w:t>
      </w:r>
      <w:r>
        <w:rPr>
          <w:rFonts w:ascii="Calibri" w:eastAsia="Calibri" w:hAnsi="Calibri" w:cs="Calibri"/>
          <w:sz w:val="56"/>
          <w:szCs w:val="56"/>
        </w:rPr>
        <w:t xml:space="preserve"> </w:t>
      </w:r>
      <w:r>
        <w:rPr>
          <w:rFonts w:ascii="Calibri" w:eastAsia="Calibri" w:hAnsi="Calibri" w:cs="Calibri"/>
          <w:w w:val="99"/>
          <w:sz w:val="56"/>
          <w:szCs w:val="56"/>
        </w:rPr>
        <w:t>is</w:t>
      </w:r>
      <w:r>
        <w:rPr>
          <w:rFonts w:ascii="Calibri" w:eastAsia="Calibri" w:hAnsi="Calibri" w:cs="Calibri"/>
          <w:sz w:val="56"/>
          <w:szCs w:val="56"/>
        </w:rPr>
        <w:t xml:space="preserve"> </w:t>
      </w:r>
      <w:r>
        <w:rPr>
          <w:rFonts w:ascii="Calibri" w:eastAsia="Calibri" w:hAnsi="Calibri" w:cs="Calibri"/>
          <w:w w:val="99"/>
          <w:sz w:val="56"/>
          <w:szCs w:val="56"/>
        </w:rPr>
        <w:t>particularly</w:t>
      </w:r>
      <w:r>
        <w:rPr>
          <w:rFonts w:ascii="Calibri" w:eastAsia="Calibri" w:hAnsi="Calibri" w:cs="Calibri"/>
          <w:sz w:val="56"/>
          <w:szCs w:val="56"/>
        </w:rPr>
        <w:t xml:space="preserve"> </w:t>
      </w:r>
      <w:r>
        <w:rPr>
          <w:rFonts w:ascii="Calibri" w:eastAsia="Calibri" w:hAnsi="Calibri" w:cs="Calibri"/>
          <w:w w:val="99"/>
          <w:sz w:val="56"/>
          <w:szCs w:val="56"/>
        </w:rPr>
        <w:t>important</w:t>
      </w:r>
      <w:r>
        <w:rPr>
          <w:rFonts w:ascii="Calibri" w:eastAsia="Calibri" w:hAnsi="Calibri" w:cs="Calibri"/>
          <w:sz w:val="56"/>
          <w:szCs w:val="56"/>
        </w:rPr>
        <w:t xml:space="preserve"> </w:t>
      </w:r>
      <w:r>
        <w:rPr>
          <w:rFonts w:ascii="Calibri" w:eastAsia="Calibri" w:hAnsi="Calibri" w:cs="Calibri"/>
          <w:w w:val="99"/>
          <w:sz w:val="56"/>
          <w:szCs w:val="56"/>
        </w:rPr>
        <w:t>if</w:t>
      </w:r>
      <w:r>
        <w:rPr>
          <w:rFonts w:ascii="Calibri" w:eastAsia="Calibri" w:hAnsi="Calibri" w:cs="Calibri"/>
          <w:sz w:val="56"/>
          <w:szCs w:val="56"/>
        </w:rPr>
        <w:t xml:space="preserve"> </w:t>
      </w:r>
      <w:r>
        <w:rPr>
          <w:rFonts w:ascii="Calibri" w:eastAsia="Calibri" w:hAnsi="Calibri" w:cs="Calibri"/>
          <w:w w:val="99"/>
          <w:sz w:val="56"/>
          <w:szCs w:val="56"/>
        </w:rPr>
        <w:t>you</w:t>
      </w:r>
      <w:r>
        <w:rPr>
          <w:rFonts w:ascii="Calibri" w:eastAsia="Calibri" w:hAnsi="Calibri" w:cs="Calibri"/>
          <w:sz w:val="56"/>
          <w:szCs w:val="56"/>
        </w:rPr>
        <w:t xml:space="preserve"> </w:t>
      </w:r>
      <w:r>
        <w:rPr>
          <w:rFonts w:ascii="Calibri" w:eastAsia="Calibri" w:hAnsi="Calibri" w:cs="Calibri"/>
          <w:w w:val="99"/>
          <w:sz w:val="56"/>
          <w:szCs w:val="56"/>
        </w:rPr>
        <w:t>are a</w:t>
      </w:r>
      <w:r>
        <w:rPr>
          <w:rFonts w:ascii="Calibri" w:eastAsia="Calibri" w:hAnsi="Calibri" w:cs="Calibri"/>
          <w:sz w:val="56"/>
          <w:szCs w:val="56"/>
        </w:rPr>
        <w:t xml:space="preserve"> </w:t>
      </w:r>
      <w:r>
        <w:rPr>
          <w:rFonts w:ascii="Calibri" w:eastAsia="Calibri" w:hAnsi="Calibri" w:cs="Calibri"/>
          <w:w w:val="99"/>
          <w:sz w:val="56"/>
          <w:szCs w:val="56"/>
        </w:rPr>
        <w:t>new</w:t>
      </w:r>
      <w:r>
        <w:rPr>
          <w:rFonts w:ascii="Calibri" w:eastAsia="Calibri" w:hAnsi="Calibri" w:cs="Calibri"/>
          <w:sz w:val="56"/>
          <w:szCs w:val="56"/>
        </w:rPr>
        <w:t xml:space="preserve"> </w:t>
      </w:r>
      <w:r>
        <w:rPr>
          <w:rFonts w:ascii="Calibri" w:eastAsia="Calibri" w:hAnsi="Calibri" w:cs="Calibri"/>
          <w:w w:val="99"/>
          <w:sz w:val="56"/>
          <w:szCs w:val="56"/>
        </w:rPr>
        <w:t>organization,</w:t>
      </w:r>
      <w:r>
        <w:rPr>
          <w:rFonts w:ascii="Calibri" w:eastAsia="Calibri" w:hAnsi="Calibri" w:cs="Calibri"/>
          <w:sz w:val="56"/>
          <w:szCs w:val="56"/>
        </w:rPr>
        <w:t xml:space="preserve"> </w:t>
      </w:r>
      <w:r>
        <w:rPr>
          <w:rFonts w:ascii="Calibri" w:eastAsia="Calibri" w:hAnsi="Calibri" w:cs="Calibri"/>
          <w:w w:val="99"/>
          <w:sz w:val="56"/>
          <w:szCs w:val="56"/>
        </w:rPr>
        <w:t>a</w:t>
      </w:r>
      <w:r>
        <w:rPr>
          <w:rFonts w:ascii="Calibri" w:eastAsia="Calibri" w:hAnsi="Calibri" w:cs="Calibri"/>
          <w:sz w:val="56"/>
          <w:szCs w:val="56"/>
        </w:rPr>
        <w:t xml:space="preserve"> </w:t>
      </w:r>
      <w:r>
        <w:rPr>
          <w:rFonts w:ascii="Calibri" w:eastAsia="Calibri" w:hAnsi="Calibri" w:cs="Calibri"/>
          <w:w w:val="99"/>
          <w:sz w:val="56"/>
          <w:szCs w:val="56"/>
        </w:rPr>
        <w:t>re-formed</w:t>
      </w:r>
      <w:r>
        <w:rPr>
          <w:rFonts w:ascii="Calibri" w:eastAsia="Calibri" w:hAnsi="Calibri" w:cs="Calibri"/>
          <w:sz w:val="56"/>
          <w:szCs w:val="56"/>
        </w:rPr>
        <w:t xml:space="preserve"> </w:t>
      </w:r>
      <w:r>
        <w:rPr>
          <w:rFonts w:ascii="Calibri" w:eastAsia="Calibri" w:hAnsi="Calibri" w:cs="Calibri"/>
          <w:w w:val="99"/>
          <w:sz w:val="56"/>
          <w:szCs w:val="56"/>
        </w:rPr>
        <w:t>organization,</w:t>
      </w:r>
      <w:r>
        <w:rPr>
          <w:rFonts w:ascii="Calibri" w:eastAsia="Calibri" w:hAnsi="Calibri" w:cs="Calibri"/>
          <w:sz w:val="56"/>
          <w:szCs w:val="56"/>
        </w:rPr>
        <w:t xml:space="preserve"> </w:t>
      </w:r>
      <w:r>
        <w:rPr>
          <w:rFonts w:ascii="Calibri" w:eastAsia="Calibri" w:hAnsi="Calibri" w:cs="Calibri"/>
          <w:w w:val="99"/>
          <w:sz w:val="56"/>
          <w:szCs w:val="56"/>
        </w:rPr>
        <w:t>or</w:t>
      </w:r>
      <w:r>
        <w:rPr>
          <w:rFonts w:ascii="Calibri" w:eastAsia="Calibri" w:hAnsi="Calibri" w:cs="Calibri"/>
          <w:sz w:val="56"/>
          <w:szCs w:val="56"/>
        </w:rPr>
        <w:t xml:space="preserve"> </w:t>
      </w:r>
      <w:r>
        <w:rPr>
          <w:rFonts w:ascii="Calibri" w:eastAsia="Calibri" w:hAnsi="Calibri" w:cs="Calibri"/>
          <w:w w:val="99"/>
          <w:sz w:val="56"/>
          <w:szCs w:val="56"/>
        </w:rPr>
        <w:t>as yet</w:t>
      </w:r>
      <w:r>
        <w:rPr>
          <w:rFonts w:ascii="Calibri" w:eastAsia="Calibri" w:hAnsi="Calibri" w:cs="Calibri"/>
          <w:sz w:val="56"/>
          <w:szCs w:val="56"/>
        </w:rPr>
        <w:t xml:space="preserve"> </w:t>
      </w:r>
      <w:r>
        <w:rPr>
          <w:rFonts w:ascii="Calibri" w:eastAsia="Calibri" w:hAnsi="Calibri" w:cs="Calibri"/>
          <w:w w:val="99"/>
          <w:sz w:val="56"/>
          <w:szCs w:val="56"/>
        </w:rPr>
        <w:t>unknown</w:t>
      </w:r>
      <w:r>
        <w:rPr>
          <w:rFonts w:ascii="Calibri" w:eastAsia="Calibri" w:hAnsi="Calibri" w:cs="Calibri"/>
          <w:sz w:val="56"/>
          <w:szCs w:val="56"/>
        </w:rPr>
        <w:t xml:space="preserve"> </w:t>
      </w:r>
      <w:r>
        <w:rPr>
          <w:rFonts w:ascii="Calibri" w:eastAsia="Calibri" w:hAnsi="Calibri" w:cs="Calibri"/>
          <w:w w:val="99"/>
          <w:sz w:val="56"/>
          <w:szCs w:val="56"/>
        </w:rPr>
        <w:t>to</w:t>
      </w:r>
      <w:r>
        <w:rPr>
          <w:rFonts w:ascii="Calibri" w:eastAsia="Calibri" w:hAnsi="Calibri" w:cs="Calibri"/>
          <w:sz w:val="56"/>
          <w:szCs w:val="56"/>
        </w:rPr>
        <w:t xml:space="preserve"> </w:t>
      </w:r>
      <w:r>
        <w:rPr>
          <w:rFonts w:ascii="Calibri" w:eastAsia="Calibri" w:hAnsi="Calibri" w:cs="Calibri"/>
          <w:w w:val="99"/>
          <w:sz w:val="56"/>
          <w:szCs w:val="56"/>
        </w:rPr>
        <w:t>the</w:t>
      </w:r>
      <w:r>
        <w:rPr>
          <w:rFonts w:ascii="Calibri" w:eastAsia="Calibri" w:hAnsi="Calibri" w:cs="Calibri"/>
          <w:sz w:val="56"/>
          <w:szCs w:val="56"/>
        </w:rPr>
        <w:t xml:space="preserve"> </w:t>
      </w:r>
      <w:r>
        <w:rPr>
          <w:rFonts w:ascii="Calibri" w:eastAsia="Calibri" w:hAnsi="Calibri" w:cs="Calibri"/>
          <w:w w:val="99"/>
          <w:sz w:val="56"/>
          <w:szCs w:val="56"/>
        </w:rPr>
        <w:t>media.</w:t>
      </w:r>
    </w:p>
    <w:p w:rsidR="0032455F" w:rsidRDefault="0032455F">
      <w:pPr>
        <w:spacing w:line="180" w:lineRule="exact"/>
        <w:rPr>
          <w:sz w:val="18"/>
          <w:szCs w:val="18"/>
        </w:rPr>
      </w:pPr>
    </w:p>
    <w:p w:rsidR="0032455F" w:rsidRDefault="00057337">
      <w:pPr>
        <w:spacing w:line="580" w:lineRule="exact"/>
        <w:ind w:left="104"/>
        <w:rPr>
          <w:rFonts w:ascii="Calibri" w:eastAsia="Calibri" w:hAnsi="Calibri" w:cs="Calibri"/>
          <w:sz w:val="52"/>
          <w:szCs w:val="52"/>
        </w:rPr>
      </w:pPr>
      <w:r>
        <w:rPr>
          <w:rFonts w:ascii="Calibri" w:eastAsia="Calibri" w:hAnsi="Calibri" w:cs="Calibri"/>
          <w:b/>
          <w:position w:val="1"/>
          <w:sz w:val="52"/>
          <w:szCs w:val="52"/>
        </w:rPr>
        <w:t>Contact Details</w:t>
      </w:r>
    </w:p>
    <w:p w:rsidR="0032455F" w:rsidRDefault="0032455F">
      <w:pPr>
        <w:spacing w:before="2" w:line="120" w:lineRule="exact"/>
        <w:rPr>
          <w:sz w:val="12"/>
          <w:szCs w:val="12"/>
        </w:rPr>
      </w:pPr>
    </w:p>
    <w:p w:rsidR="0032455F" w:rsidRDefault="00057337">
      <w:pPr>
        <w:tabs>
          <w:tab w:val="left" w:pos="640"/>
        </w:tabs>
        <w:spacing w:line="236" w:lineRule="auto"/>
        <w:ind w:left="644" w:right="248" w:hanging="540"/>
        <w:rPr>
          <w:rFonts w:ascii="Calibri" w:eastAsia="Calibri" w:hAnsi="Calibri" w:cs="Calibri"/>
          <w:sz w:val="52"/>
          <w:szCs w:val="52"/>
        </w:rPr>
      </w:pPr>
      <w:r>
        <w:rPr>
          <w:rFonts w:ascii="Arial" w:eastAsia="Arial" w:hAnsi="Arial" w:cs="Arial"/>
          <w:sz w:val="52"/>
          <w:szCs w:val="52"/>
        </w:rPr>
        <w:t>•</w:t>
      </w:r>
      <w:r>
        <w:rPr>
          <w:rFonts w:ascii="Arial" w:eastAsia="Arial" w:hAnsi="Arial" w:cs="Arial"/>
          <w:sz w:val="52"/>
          <w:szCs w:val="52"/>
        </w:rPr>
        <w:tab/>
      </w:r>
      <w:r>
        <w:rPr>
          <w:rFonts w:ascii="Calibri" w:eastAsia="Calibri" w:hAnsi="Calibri" w:cs="Calibri"/>
          <w:sz w:val="52"/>
          <w:szCs w:val="52"/>
        </w:rPr>
        <w:t>Mention contact details of the person who can answer any queries on the subject addressed in your press release.</w:t>
      </w:r>
    </w:p>
    <w:p w:rsidR="0032455F" w:rsidRDefault="0032455F">
      <w:pPr>
        <w:spacing w:before="5" w:line="120" w:lineRule="exact"/>
        <w:rPr>
          <w:sz w:val="12"/>
          <w:szCs w:val="12"/>
        </w:rPr>
      </w:pPr>
    </w:p>
    <w:p w:rsidR="0032455F" w:rsidRDefault="00057337">
      <w:pPr>
        <w:tabs>
          <w:tab w:val="left" w:pos="640"/>
        </w:tabs>
        <w:spacing w:line="235" w:lineRule="auto"/>
        <w:ind w:left="644" w:right="89" w:hanging="540"/>
        <w:rPr>
          <w:rFonts w:ascii="Calibri" w:eastAsia="Calibri" w:hAnsi="Calibri" w:cs="Calibri"/>
          <w:sz w:val="52"/>
          <w:szCs w:val="52"/>
        </w:rPr>
      </w:pPr>
      <w:r>
        <w:rPr>
          <w:rFonts w:ascii="Arial" w:eastAsia="Arial" w:hAnsi="Arial" w:cs="Arial"/>
          <w:sz w:val="52"/>
          <w:szCs w:val="52"/>
        </w:rPr>
        <w:t>•</w:t>
      </w:r>
      <w:r>
        <w:rPr>
          <w:rFonts w:ascii="Arial" w:eastAsia="Arial" w:hAnsi="Arial" w:cs="Arial"/>
          <w:sz w:val="52"/>
          <w:szCs w:val="52"/>
        </w:rPr>
        <w:tab/>
      </w:r>
      <w:r>
        <w:rPr>
          <w:rFonts w:ascii="Calibri" w:eastAsia="Calibri" w:hAnsi="Calibri" w:cs="Calibri"/>
          <w:sz w:val="52"/>
          <w:szCs w:val="52"/>
        </w:rPr>
        <w:t>At times reporters and editors make a story from their own spin making your press release the basis for their story. Their inability to contact you for information may give rise to speculative writing destroying the whole purpose of your story which was meant for communicating factual position.</w:t>
      </w:r>
    </w:p>
    <w:p w:rsidR="0032455F" w:rsidRDefault="0032455F">
      <w:pPr>
        <w:spacing w:before="2" w:line="120" w:lineRule="exact"/>
        <w:rPr>
          <w:sz w:val="12"/>
          <w:szCs w:val="12"/>
        </w:rPr>
      </w:pPr>
    </w:p>
    <w:p w:rsidR="0032455F" w:rsidRDefault="00057337">
      <w:pPr>
        <w:tabs>
          <w:tab w:val="left" w:pos="640"/>
        </w:tabs>
        <w:spacing w:line="620" w:lineRule="exact"/>
        <w:ind w:left="644" w:right="16" w:hanging="540"/>
        <w:jc w:val="both"/>
        <w:rPr>
          <w:rFonts w:ascii="Calibri" w:eastAsia="Calibri" w:hAnsi="Calibri" w:cs="Calibri"/>
          <w:sz w:val="52"/>
          <w:szCs w:val="52"/>
        </w:rPr>
        <w:sectPr w:rsidR="0032455F">
          <w:pgSz w:w="14400" w:h="10800" w:orient="landscape"/>
          <w:pgMar w:top="1840" w:right="1280" w:bottom="0" w:left="640" w:header="967" w:footer="0" w:gutter="0"/>
          <w:cols w:space="720"/>
        </w:sectPr>
      </w:pPr>
      <w:r>
        <w:rPr>
          <w:rFonts w:ascii="Arial" w:eastAsia="Arial" w:hAnsi="Arial" w:cs="Arial"/>
          <w:sz w:val="52"/>
          <w:szCs w:val="52"/>
        </w:rPr>
        <w:t>•</w:t>
      </w:r>
      <w:r>
        <w:rPr>
          <w:rFonts w:ascii="Arial" w:eastAsia="Arial" w:hAnsi="Arial" w:cs="Arial"/>
          <w:sz w:val="52"/>
          <w:szCs w:val="52"/>
        </w:rPr>
        <w:tab/>
      </w:r>
      <w:r>
        <w:rPr>
          <w:rFonts w:ascii="Calibri" w:eastAsia="Calibri" w:hAnsi="Calibri" w:cs="Calibri"/>
          <w:sz w:val="52"/>
          <w:szCs w:val="52"/>
        </w:rPr>
        <w:t>Remember that press release do not occupy paid space and it is at the discretion of the newspaper to make any amends which it deems feasible.</w:t>
      </w:r>
    </w:p>
    <w:p w:rsidR="0032455F" w:rsidRDefault="0032455F">
      <w:pPr>
        <w:spacing w:line="120" w:lineRule="exact"/>
        <w:rPr>
          <w:sz w:val="12"/>
          <w:szCs w:val="12"/>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600" w:lineRule="exact"/>
        <w:ind w:left="104"/>
        <w:rPr>
          <w:rFonts w:ascii="Calibri" w:eastAsia="Calibri" w:hAnsi="Calibri" w:cs="Calibri"/>
          <w:sz w:val="54"/>
          <w:szCs w:val="54"/>
        </w:rPr>
      </w:pPr>
      <w:r>
        <w:rPr>
          <w:rFonts w:ascii="Calibri" w:eastAsia="Calibri" w:hAnsi="Calibri" w:cs="Calibri"/>
          <w:b/>
          <w:position w:val="1"/>
          <w:sz w:val="54"/>
          <w:szCs w:val="54"/>
        </w:rPr>
        <w:t>Translation</w:t>
      </w:r>
    </w:p>
    <w:p w:rsidR="0032455F" w:rsidRDefault="0032455F">
      <w:pPr>
        <w:spacing w:before="5" w:line="100" w:lineRule="exact"/>
        <w:rPr>
          <w:sz w:val="11"/>
          <w:szCs w:val="11"/>
        </w:rPr>
      </w:pPr>
    </w:p>
    <w:p w:rsidR="0032455F" w:rsidRDefault="00057337">
      <w:pPr>
        <w:tabs>
          <w:tab w:val="left" w:pos="640"/>
        </w:tabs>
        <w:spacing w:line="212" w:lineRule="auto"/>
        <w:ind w:left="644" w:right="185" w:hanging="540"/>
        <w:rPr>
          <w:rFonts w:ascii="Calibri" w:eastAsia="Calibri" w:hAnsi="Calibri" w:cs="Calibri"/>
          <w:sz w:val="54"/>
          <w:szCs w:val="54"/>
        </w:rPr>
      </w:pPr>
      <w:r>
        <w:rPr>
          <w:rFonts w:ascii="Arial" w:eastAsia="Arial" w:hAnsi="Arial" w:cs="Arial"/>
          <w:sz w:val="54"/>
          <w:szCs w:val="54"/>
        </w:rPr>
        <w:t>•</w:t>
      </w:r>
      <w:r>
        <w:rPr>
          <w:rFonts w:ascii="Arial" w:eastAsia="Arial" w:hAnsi="Arial" w:cs="Arial"/>
          <w:sz w:val="54"/>
          <w:szCs w:val="54"/>
        </w:rPr>
        <w:tab/>
      </w:r>
      <w:r>
        <w:rPr>
          <w:rFonts w:ascii="Calibri" w:eastAsia="Calibri" w:hAnsi="Calibri" w:cs="Calibri"/>
          <w:sz w:val="54"/>
          <w:szCs w:val="54"/>
        </w:rPr>
        <w:t>Translation is the other half of this job. It is surprising that most PR agencies and companies don’t really care about translating a press release and English releases are also sent to Urdu newspapers. Remember that due to shortage of time newspaper translator may pick 3-4 sentences of your release for translation or even do a lousy job on an idea which was otherwise beautifully worded in English.</w:t>
      </w:r>
    </w:p>
    <w:p w:rsidR="0032455F" w:rsidRDefault="0032455F">
      <w:pPr>
        <w:spacing w:before="6" w:line="120" w:lineRule="exact"/>
        <w:rPr>
          <w:sz w:val="12"/>
          <w:szCs w:val="12"/>
        </w:rPr>
      </w:pPr>
    </w:p>
    <w:p w:rsidR="0032455F" w:rsidRDefault="00057337">
      <w:pPr>
        <w:tabs>
          <w:tab w:val="left" w:pos="640"/>
        </w:tabs>
        <w:spacing w:line="580" w:lineRule="exact"/>
        <w:ind w:left="644" w:right="7" w:hanging="540"/>
        <w:rPr>
          <w:rFonts w:ascii="Calibri" w:eastAsia="Calibri" w:hAnsi="Calibri" w:cs="Calibri"/>
          <w:sz w:val="54"/>
          <w:szCs w:val="54"/>
        </w:rPr>
        <w:sectPr w:rsidR="0032455F">
          <w:pgSz w:w="14400" w:h="10800" w:orient="landscape"/>
          <w:pgMar w:top="1840" w:right="760" w:bottom="280" w:left="760" w:header="967" w:footer="0" w:gutter="0"/>
          <w:cols w:space="720"/>
        </w:sectPr>
      </w:pPr>
      <w:r>
        <w:rPr>
          <w:rFonts w:ascii="Arial" w:eastAsia="Arial" w:hAnsi="Arial" w:cs="Arial"/>
          <w:sz w:val="54"/>
          <w:szCs w:val="54"/>
        </w:rPr>
        <w:t>•</w:t>
      </w:r>
      <w:r>
        <w:rPr>
          <w:rFonts w:ascii="Arial" w:eastAsia="Arial" w:hAnsi="Arial" w:cs="Arial"/>
          <w:sz w:val="54"/>
          <w:szCs w:val="54"/>
        </w:rPr>
        <w:tab/>
      </w:r>
      <w:r>
        <w:rPr>
          <w:rFonts w:ascii="Calibri" w:eastAsia="Calibri" w:hAnsi="Calibri" w:cs="Calibri"/>
          <w:sz w:val="54"/>
          <w:szCs w:val="54"/>
        </w:rPr>
        <w:t>Please make a note that in our country Urdu readership is far greater than the English readership.</w:t>
      </w:r>
    </w:p>
    <w:p w:rsidR="0032455F" w:rsidRDefault="0032455F">
      <w:pPr>
        <w:spacing w:line="200" w:lineRule="exact"/>
      </w:pPr>
    </w:p>
    <w:p w:rsidR="0032455F" w:rsidRDefault="0032455F">
      <w:pPr>
        <w:spacing w:line="200" w:lineRule="exact"/>
      </w:pPr>
    </w:p>
    <w:p w:rsidR="0032455F" w:rsidRDefault="0032455F">
      <w:pPr>
        <w:spacing w:before="8" w:line="260" w:lineRule="exact"/>
        <w:rPr>
          <w:sz w:val="26"/>
          <w:szCs w:val="26"/>
        </w:rPr>
      </w:pPr>
    </w:p>
    <w:p w:rsidR="0032455F" w:rsidRDefault="00057337">
      <w:pPr>
        <w:spacing w:line="600" w:lineRule="exact"/>
        <w:ind w:left="104"/>
        <w:rPr>
          <w:rFonts w:ascii="Calibri" w:eastAsia="Calibri" w:hAnsi="Calibri" w:cs="Calibri"/>
          <w:sz w:val="54"/>
          <w:szCs w:val="54"/>
        </w:rPr>
      </w:pPr>
      <w:r>
        <w:rPr>
          <w:rFonts w:ascii="Calibri" w:eastAsia="Calibri" w:hAnsi="Calibri" w:cs="Calibri"/>
          <w:b/>
          <w:position w:val="1"/>
          <w:sz w:val="54"/>
          <w:szCs w:val="54"/>
        </w:rPr>
        <w:t>Timing</w:t>
      </w:r>
    </w:p>
    <w:p w:rsidR="0032455F" w:rsidRDefault="00057337">
      <w:pPr>
        <w:spacing w:line="620" w:lineRule="exact"/>
        <w:ind w:left="104"/>
        <w:rPr>
          <w:rFonts w:ascii="Calibri" w:eastAsia="Calibri" w:hAnsi="Calibri" w:cs="Calibri"/>
          <w:sz w:val="54"/>
          <w:szCs w:val="54"/>
        </w:rPr>
      </w:pPr>
      <w:r>
        <w:rPr>
          <w:rFonts w:ascii="Arial" w:eastAsia="Arial" w:hAnsi="Arial" w:cs="Arial"/>
          <w:sz w:val="54"/>
          <w:szCs w:val="54"/>
        </w:rPr>
        <w:t xml:space="preserve">•  </w:t>
      </w:r>
      <w:r>
        <w:rPr>
          <w:rFonts w:ascii="Calibri" w:eastAsia="Calibri" w:hAnsi="Calibri" w:cs="Calibri"/>
          <w:sz w:val="54"/>
          <w:szCs w:val="54"/>
        </w:rPr>
        <w:t>Morning newspaper editors and reporters usually</w:t>
      </w:r>
    </w:p>
    <w:p w:rsidR="0032455F" w:rsidRDefault="00057337">
      <w:pPr>
        <w:spacing w:line="500" w:lineRule="exact"/>
        <w:ind w:left="644"/>
        <w:rPr>
          <w:rFonts w:ascii="Calibri" w:eastAsia="Calibri" w:hAnsi="Calibri" w:cs="Calibri"/>
          <w:sz w:val="54"/>
          <w:szCs w:val="54"/>
        </w:rPr>
      </w:pPr>
      <w:r>
        <w:rPr>
          <w:rFonts w:ascii="Calibri" w:eastAsia="Calibri" w:hAnsi="Calibri" w:cs="Calibri"/>
          <w:position w:val="2"/>
          <w:sz w:val="54"/>
          <w:szCs w:val="54"/>
        </w:rPr>
        <w:t>reach their offices after 3:00pm and work late hours till</w:t>
      </w:r>
    </w:p>
    <w:p w:rsidR="0032455F" w:rsidRDefault="00057337">
      <w:pPr>
        <w:spacing w:line="500" w:lineRule="exact"/>
        <w:ind w:left="644"/>
        <w:rPr>
          <w:rFonts w:ascii="Calibri" w:eastAsia="Calibri" w:hAnsi="Calibri" w:cs="Calibri"/>
          <w:sz w:val="54"/>
          <w:szCs w:val="54"/>
        </w:rPr>
      </w:pPr>
      <w:r>
        <w:rPr>
          <w:rFonts w:ascii="Calibri" w:eastAsia="Calibri" w:hAnsi="Calibri" w:cs="Calibri"/>
          <w:position w:val="2"/>
          <w:sz w:val="54"/>
          <w:szCs w:val="54"/>
        </w:rPr>
        <w:t>midnight. 3:00pm to 5:00pm is the right time for</w:t>
      </w:r>
    </w:p>
    <w:p w:rsidR="0032455F" w:rsidRDefault="00057337">
      <w:pPr>
        <w:spacing w:line="500" w:lineRule="exact"/>
        <w:ind w:left="644"/>
        <w:rPr>
          <w:rFonts w:ascii="Calibri" w:eastAsia="Calibri" w:hAnsi="Calibri" w:cs="Calibri"/>
          <w:sz w:val="54"/>
          <w:szCs w:val="54"/>
        </w:rPr>
      </w:pPr>
      <w:r>
        <w:rPr>
          <w:rFonts w:ascii="Calibri" w:eastAsia="Calibri" w:hAnsi="Calibri" w:cs="Calibri"/>
          <w:position w:val="2"/>
          <w:sz w:val="54"/>
          <w:szCs w:val="54"/>
        </w:rPr>
        <w:t>sending press releases. Appearance of anything sent</w:t>
      </w:r>
    </w:p>
    <w:p w:rsidR="0032455F" w:rsidRDefault="00057337">
      <w:pPr>
        <w:spacing w:line="500" w:lineRule="exact"/>
        <w:ind w:left="644"/>
        <w:rPr>
          <w:rFonts w:ascii="Calibri" w:eastAsia="Calibri" w:hAnsi="Calibri" w:cs="Calibri"/>
          <w:sz w:val="54"/>
          <w:szCs w:val="54"/>
        </w:rPr>
      </w:pPr>
      <w:r>
        <w:rPr>
          <w:rFonts w:ascii="Calibri" w:eastAsia="Calibri" w:hAnsi="Calibri" w:cs="Calibri"/>
          <w:position w:val="2"/>
          <w:sz w:val="54"/>
          <w:szCs w:val="54"/>
        </w:rPr>
        <w:t>after 5:00pm than depends on the importance of the</w:t>
      </w:r>
    </w:p>
    <w:p w:rsidR="0032455F" w:rsidRDefault="00057337">
      <w:pPr>
        <w:spacing w:line="500" w:lineRule="exact"/>
        <w:ind w:left="644"/>
        <w:rPr>
          <w:rFonts w:ascii="Calibri" w:eastAsia="Calibri" w:hAnsi="Calibri" w:cs="Calibri"/>
          <w:sz w:val="54"/>
          <w:szCs w:val="54"/>
        </w:rPr>
      </w:pPr>
      <w:r>
        <w:rPr>
          <w:rFonts w:ascii="Calibri" w:eastAsia="Calibri" w:hAnsi="Calibri" w:cs="Calibri"/>
          <w:position w:val="2"/>
          <w:sz w:val="54"/>
          <w:szCs w:val="54"/>
        </w:rPr>
        <w:t>issue. In principal the chances of appearance start</w:t>
      </w:r>
    </w:p>
    <w:p w:rsidR="0032455F" w:rsidRDefault="00057337">
      <w:pPr>
        <w:spacing w:line="520" w:lineRule="exact"/>
        <w:ind w:left="644"/>
        <w:rPr>
          <w:rFonts w:ascii="Calibri" w:eastAsia="Calibri" w:hAnsi="Calibri" w:cs="Calibri"/>
          <w:sz w:val="54"/>
          <w:szCs w:val="54"/>
        </w:rPr>
      </w:pPr>
      <w:r>
        <w:rPr>
          <w:rFonts w:ascii="Calibri" w:eastAsia="Calibri" w:hAnsi="Calibri" w:cs="Calibri"/>
          <w:position w:val="3"/>
          <w:sz w:val="54"/>
          <w:szCs w:val="54"/>
        </w:rPr>
        <w:t>diminishing the later it gets after 6:00pm.</w:t>
      </w:r>
    </w:p>
    <w:p w:rsidR="0032455F" w:rsidRDefault="00057337">
      <w:pPr>
        <w:spacing w:line="640" w:lineRule="exact"/>
        <w:ind w:left="104"/>
        <w:rPr>
          <w:rFonts w:ascii="Calibri" w:eastAsia="Calibri" w:hAnsi="Calibri" w:cs="Calibri"/>
          <w:sz w:val="54"/>
          <w:szCs w:val="54"/>
        </w:rPr>
      </w:pPr>
      <w:r>
        <w:rPr>
          <w:rFonts w:ascii="Calibri" w:eastAsia="Calibri" w:hAnsi="Calibri" w:cs="Calibri"/>
          <w:b/>
          <w:position w:val="1"/>
          <w:sz w:val="54"/>
          <w:szCs w:val="54"/>
        </w:rPr>
        <w:t>Better Avoid Sundays</w:t>
      </w:r>
    </w:p>
    <w:p w:rsidR="0032455F" w:rsidRDefault="0032455F">
      <w:pPr>
        <w:spacing w:line="100" w:lineRule="exact"/>
        <w:rPr>
          <w:sz w:val="10"/>
          <w:szCs w:val="10"/>
        </w:rPr>
      </w:pPr>
    </w:p>
    <w:p w:rsidR="0032455F" w:rsidRDefault="00057337">
      <w:pPr>
        <w:tabs>
          <w:tab w:val="left" w:pos="640"/>
        </w:tabs>
        <w:spacing w:line="188" w:lineRule="auto"/>
        <w:ind w:left="644" w:right="871" w:hanging="540"/>
        <w:rPr>
          <w:rFonts w:ascii="Calibri" w:eastAsia="Calibri" w:hAnsi="Calibri" w:cs="Calibri"/>
          <w:sz w:val="54"/>
          <w:szCs w:val="54"/>
        </w:rPr>
        <w:sectPr w:rsidR="0032455F">
          <w:pgSz w:w="14400" w:h="10800" w:orient="landscape"/>
          <w:pgMar w:top="1840" w:right="840" w:bottom="280" w:left="760" w:header="967" w:footer="0" w:gutter="0"/>
          <w:cols w:space="720"/>
        </w:sectPr>
      </w:pPr>
      <w:r>
        <w:rPr>
          <w:rFonts w:ascii="Arial" w:eastAsia="Arial" w:hAnsi="Arial" w:cs="Arial"/>
          <w:sz w:val="54"/>
          <w:szCs w:val="54"/>
        </w:rPr>
        <w:t>•</w:t>
      </w:r>
      <w:r>
        <w:rPr>
          <w:rFonts w:ascii="Arial" w:eastAsia="Arial" w:hAnsi="Arial" w:cs="Arial"/>
          <w:sz w:val="54"/>
          <w:szCs w:val="54"/>
        </w:rPr>
        <w:tab/>
      </w:r>
      <w:r>
        <w:rPr>
          <w:rFonts w:ascii="Calibri" w:eastAsia="Calibri" w:hAnsi="Calibri" w:cs="Calibri"/>
          <w:sz w:val="54"/>
          <w:szCs w:val="54"/>
        </w:rPr>
        <w:t>You may notice that most of the space in Sunday editions of different newspapers is occupied by advertisements. In fact at times there are more ads than news. So the chances of occupying space with your PR are minimum on Sundays.</w:t>
      </w:r>
    </w:p>
    <w:p w:rsidR="0032455F" w:rsidRDefault="0032455F">
      <w:pPr>
        <w:spacing w:line="200" w:lineRule="exact"/>
      </w:pPr>
    </w:p>
    <w:p w:rsidR="0032455F" w:rsidRDefault="0032455F">
      <w:pPr>
        <w:spacing w:line="200" w:lineRule="exact"/>
      </w:pPr>
    </w:p>
    <w:p w:rsidR="0032455F" w:rsidRDefault="0032455F">
      <w:pPr>
        <w:spacing w:before="19" w:line="220" w:lineRule="exact"/>
        <w:rPr>
          <w:sz w:val="22"/>
          <w:szCs w:val="22"/>
        </w:rPr>
      </w:pPr>
    </w:p>
    <w:p w:rsidR="0032455F" w:rsidRDefault="00057337">
      <w:pPr>
        <w:spacing w:line="580" w:lineRule="exact"/>
        <w:ind w:left="104"/>
        <w:rPr>
          <w:rFonts w:ascii="Calibri" w:eastAsia="Calibri" w:hAnsi="Calibri" w:cs="Calibri"/>
          <w:sz w:val="50"/>
          <w:szCs w:val="50"/>
        </w:rPr>
      </w:pPr>
      <w:r>
        <w:rPr>
          <w:rFonts w:ascii="Arial" w:eastAsia="Arial" w:hAnsi="Arial" w:cs="Arial"/>
          <w:w w:val="99"/>
          <w:position w:val="1"/>
          <w:sz w:val="50"/>
          <w:szCs w:val="50"/>
        </w:rPr>
        <w:t>•</w:t>
      </w:r>
      <w:r>
        <w:rPr>
          <w:rFonts w:ascii="Arial" w:eastAsia="Arial" w:hAnsi="Arial" w:cs="Arial"/>
          <w:position w:val="1"/>
          <w:sz w:val="50"/>
          <w:szCs w:val="50"/>
        </w:rPr>
        <w:t xml:space="preserve">   </w:t>
      </w:r>
      <w:r>
        <w:rPr>
          <w:rFonts w:ascii="Calibri" w:eastAsia="Calibri" w:hAnsi="Calibri" w:cs="Calibri"/>
          <w:b/>
          <w:w w:val="99"/>
          <w:position w:val="1"/>
          <w:sz w:val="50"/>
          <w:szCs w:val="50"/>
        </w:rPr>
        <w:t>Chase</w:t>
      </w:r>
      <w:r>
        <w:rPr>
          <w:rFonts w:ascii="Calibri" w:eastAsia="Calibri" w:hAnsi="Calibri" w:cs="Calibri"/>
          <w:b/>
          <w:position w:val="1"/>
          <w:sz w:val="50"/>
          <w:szCs w:val="50"/>
        </w:rPr>
        <w:t xml:space="preserve"> </w:t>
      </w:r>
      <w:r>
        <w:rPr>
          <w:rFonts w:ascii="Calibri" w:eastAsia="Calibri" w:hAnsi="Calibri" w:cs="Calibri"/>
          <w:b/>
          <w:w w:val="99"/>
          <w:position w:val="1"/>
          <w:sz w:val="50"/>
          <w:szCs w:val="50"/>
        </w:rPr>
        <w:t>Them</w:t>
      </w:r>
    </w:p>
    <w:p w:rsidR="0032455F" w:rsidRDefault="00057337">
      <w:pPr>
        <w:tabs>
          <w:tab w:val="left" w:pos="640"/>
        </w:tabs>
        <w:spacing w:before="93" w:line="188" w:lineRule="auto"/>
        <w:ind w:left="644" w:right="465" w:hanging="540"/>
        <w:rPr>
          <w:rFonts w:ascii="Calibri" w:eastAsia="Calibri" w:hAnsi="Calibri" w:cs="Calibri"/>
          <w:sz w:val="50"/>
          <w:szCs w:val="50"/>
        </w:rPr>
      </w:pPr>
      <w:r>
        <w:rPr>
          <w:rFonts w:ascii="Arial" w:eastAsia="Arial" w:hAnsi="Arial" w:cs="Arial"/>
          <w:w w:val="99"/>
          <w:sz w:val="50"/>
          <w:szCs w:val="50"/>
        </w:rPr>
        <w:t>•</w:t>
      </w:r>
      <w:r>
        <w:rPr>
          <w:rFonts w:ascii="Arial" w:eastAsia="Arial" w:hAnsi="Arial" w:cs="Arial"/>
          <w:sz w:val="50"/>
          <w:szCs w:val="50"/>
        </w:rPr>
        <w:tab/>
      </w:r>
      <w:r>
        <w:rPr>
          <w:rFonts w:ascii="Calibri" w:eastAsia="Calibri" w:hAnsi="Calibri" w:cs="Calibri"/>
          <w:w w:val="99"/>
          <w:sz w:val="50"/>
          <w:szCs w:val="50"/>
        </w:rPr>
        <w:t>All</w:t>
      </w:r>
      <w:r>
        <w:rPr>
          <w:rFonts w:ascii="Calibri" w:eastAsia="Calibri" w:hAnsi="Calibri" w:cs="Calibri"/>
          <w:sz w:val="50"/>
          <w:szCs w:val="50"/>
        </w:rPr>
        <w:t xml:space="preserve"> </w:t>
      </w:r>
      <w:r>
        <w:rPr>
          <w:rFonts w:ascii="Calibri" w:eastAsia="Calibri" w:hAnsi="Calibri" w:cs="Calibri"/>
          <w:w w:val="99"/>
          <w:sz w:val="50"/>
          <w:szCs w:val="50"/>
        </w:rPr>
        <w:t>press</w:t>
      </w:r>
      <w:r>
        <w:rPr>
          <w:rFonts w:ascii="Calibri" w:eastAsia="Calibri" w:hAnsi="Calibri" w:cs="Calibri"/>
          <w:sz w:val="50"/>
          <w:szCs w:val="50"/>
        </w:rPr>
        <w:t xml:space="preserve"> </w:t>
      </w:r>
      <w:r>
        <w:rPr>
          <w:rFonts w:ascii="Calibri" w:eastAsia="Calibri" w:hAnsi="Calibri" w:cs="Calibri"/>
          <w:w w:val="99"/>
          <w:sz w:val="50"/>
          <w:szCs w:val="50"/>
        </w:rPr>
        <w:t>releases</w:t>
      </w:r>
      <w:r>
        <w:rPr>
          <w:rFonts w:ascii="Calibri" w:eastAsia="Calibri" w:hAnsi="Calibri" w:cs="Calibri"/>
          <w:sz w:val="50"/>
          <w:szCs w:val="50"/>
        </w:rPr>
        <w:t xml:space="preserve"> </w:t>
      </w:r>
      <w:r>
        <w:rPr>
          <w:rFonts w:ascii="Calibri" w:eastAsia="Calibri" w:hAnsi="Calibri" w:cs="Calibri"/>
          <w:w w:val="99"/>
          <w:sz w:val="50"/>
          <w:szCs w:val="50"/>
        </w:rPr>
        <w:t>should</w:t>
      </w:r>
      <w:r>
        <w:rPr>
          <w:rFonts w:ascii="Calibri" w:eastAsia="Calibri" w:hAnsi="Calibri" w:cs="Calibri"/>
          <w:sz w:val="50"/>
          <w:szCs w:val="50"/>
        </w:rPr>
        <w:t xml:space="preserve"> </w:t>
      </w:r>
      <w:r>
        <w:rPr>
          <w:rFonts w:ascii="Calibri" w:eastAsia="Calibri" w:hAnsi="Calibri" w:cs="Calibri"/>
          <w:w w:val="99"/>
          <w:sz w:val="50"/>
          <w:szCs w:val="50"/>
        </w:rPr>
        <w:t>be</w:t>
      </w:r>
      <w:r>
        <w:rPr>
          <w:rFonts w:ascii="Calibri" w:eastAsia="Calibri" w:hAnsi="Calibri" w:cs="Calibri"/>
          <w:sz w:val="50"/>
          <w:szCs w:val="50"/>
        </w:rPr>
        <w:t xml:space="preserve"> </w:t>
      </w:r>
      <w:r>
        <w:rPr>
          <w:rFonts w:ascii="Calibri" w:eastAsia="Calibri" w:hAnsi="Calibri" w:cs="Calibri"/>
          <w:w w:val="99"/>
          <w:sz w:val="50"/>
          <w:szCs w:val="50"/>
        </w:rPr>
        <w:t>followed</w:t>
      </w:r>
      <w:r>
        <w:rPr>
          <w:rFonts w:ascii="Calibri" w:eastAsia="Calibri" w:hAnsi="Calibri" w:cs="Calibri"/>
          <w:sz w:val="50"/>
          <w:szCs w:val="50"/>
        </w:rPr>
        <w:t xml:space="preserve"> </w:t>
      </w:r>
      <w:r>
        <w:rPr>
          <w:rFonts w:ascii="Calibri" w:eastAsia="Calibri" w:hAnsi="Calibri" w:cs="Calibri"/>
          <w:w w:val="99"/>
          <w:sz w:val="50"/>
          <w:szCs w:val="50"/>
        </w:rPr>
        <w:t>with</w:t>
      </w:r>
      <w:r>
        <w:rPr>
          <w:rFonts w:ascii="Calibri" w:eastAsia="Calibri" w:hAnsi="Calibri" w:cs="Calibri"/>
          <w:sz w:val="50"/>
          <w:szCs w:val="50"/>
        </w:rPr>
        <w:t xml:space="preserve"> </w:t>
      </w:r>
      <w:r>
        <w:rPr>
          <w:rFonts w:ascii="Calibri" w:eastAsia="Calibri" w:hAnsi="Calibri" w:cs="Calibri"/>
          <w:w w:val="99"/>
          <w:sz w:val="50"/>
          <w:szCs w:val="50"/>
        </w:rPr>
        <w:t>a</w:t>
      </w:r>
      <w:r>
        <w:rPr>
          <w:rFonts w:ascii="Calibri" w:eastAsia="Calibri" w:hAnsi="Calibri" w:cs="Calibri"/>
          <w:sz w:val="50"/>
          <w:szCs w:val="50"/>
        </w:rPr>
        <w:t xml:space="preserve"> </w:t>
      </w:r>
      <w:r>
        <w:rPr>
          <w:rFonts w:ascii="Calibri" w:eastAsia="Calibri" w:hAnsi="Calibri" w:cs="Calibri"/>
          <w:w w:val="99"/>
          <w:sz w:val="50"/>
          <w:szCs w:val="50"/>
        </w:rPr>
        <w:t>press</w:t>
      </w:r>
      <w:r>
        <w:rPr>
          <w:rFonts w:ascii="Calibri" w:eastAsia="Calibri" w:hAnsi="Calibri" w:cs="Calibri"/>
          <w:sz w:val="50"/>
          <w:szCs w:val="50"/>
        </w:rPr>
        <w:t xml:space="preserve"> </w:t>
      </w:r>
      <w:r>
        <w:rPr>
          <w:rFonts w:ascii="Calibri" w:eastAsia="Calibri" w:hAnsi="Calibri" w:cs="Calibri"/>
          <w:w w:val="99"/>
          <w:sz w:val="50"/>
          <w:szCs w:val="50"/>
        </w:rPr>
        <w:t>call.</w:t>
      </w:r>
      <w:r>
        <w:rPr>
          <w:rFonts w:ascii="Calibri" w:eastAsia="Calibri" w:hAnsi="Calibri" w:cs="Calibri"/>
          <w:sz w:val="50"/>
          <w:szCs w:val="50"/>
        </w:rPr>
        <w:t xml:space="preserve"> </w:t>
      </w:r>
      <w:r>
        <w:rPr>
          <w:rFonts w:ascii="Calibri" w:eastAsia="Calibri" w:hAnsi="Calibri" w:cs="Calibri"/>
          <w:w w:val="99"/>
          <w:sz w:val="50"/>
          <w:szCs w:val="50"/>
        </w:rPr>
        <w:t>Be thorough</w:t>
      </w:r>
      <w:r>
        <w:rPr>
          <w:rFonts w:ascii="Calibri" w:eastAsia="Calibri" w:hAnsi="Calibri" w:cs="Calibri"/>
          <w:sz w:val="50"/>
          <w:szCs w:val="50"/>
        </w:rPr>
        <w:t xml:space="preserve"> </w:t>
      </w:r>
      <w:r>
        <w:rPr>
          <w:rFonts w:ascii="Calibri" w:eastAsia="Calibri" w:hAnsi="Calibri" w:cs="Calibri"/>
          <w:w w:val="99"/>
          <w:sz w:val="50"/>
          <w:szCs w:val="50"/>
        </w:rPr>
        <w:t>with</w:t>
      </w:r>
      <w:r>
        <w:rPr>
          <w:rFonts w:ascii="Calibri" w:eastAsia="Calibri" w:hAnsi="Calibri" w:cs="Calibri"/>
          <w:sz w:val="50"/>
          <w:szCs w:val="50"/>
        </w:rPr>
        <w:t xml:space="preserve"> </w:t>
      </w:r>
      <w:r>
        <w:rPr>
          <w:rFonts w:ascii="Calibri" w:eastAsia="Calibri" w:hAnsi="Calibri" w:cs="Calibri"/>
          <w:w w:val="99"/>
          <w:sz w:val="50"/>
          <w:szCs w:val="50"/>
        </w:rPr>
        <w:t>your</w:t>
      </w:r>
      <w:r>
        <w:rPr>
          <w:rFonts w:ascii="Calibri" w:eastAsia="Calibri" w:hAnsi="Calibri" w:cs="Calibri"/>
          <w:sz w:val="50"/>
          <w:szCs w:val="50"/>
        </w:rPr>
        <w:t xml:space="preserve"> </w:t>
      </w:r>
      <w:r>
        <w:rPr>
          <w:rFonts w:ascii="Calibri" w:eastAsia="Calibri" w:hAnsi="Calibri" w:cs="Calibri"/>
          <w:w w:val="99"/>
          <w:sz w:val="50"/>
          <w:szCs w:val="50"/>
        </w:rPr>
        <w:t>calls.</w:t>
      </w:r>
      <w:r>
        <w:rPr>
          <w:rFonts w:ascii="Calibri" w:eastAsia="Calibri" w:hAnsi="Calibri" w:cs="Calibri"/>
          <w:sz w:val="50"/>
          <w:szCs w:val="50"/>
        </w:rPr>
        <w:t xml:space="preserve"> </w:t>
      </w:r>
      <w:r>
        <w:rPr>
          <w:rFonts w:ascii="Calibri" w:eastAsia="Calibri" w:hAnsi="Calibri" w:cs="Calibri"/>
          <w:w w:val="99"/>
          <w:sz w:val="50"/>
          <w:szCs w:val="50"/>
        </w:rPr>
        <w:t>This</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when</w:t>
      </w:r>
      <w:r>
        <w:rPr>
          <w:rFonts w:ascii="Calibri" w:eastAsia="Calibri" w:hAnsi="Calibri" w:cs="Calibri"/>
          <w:sz w:val="50"/>
          <w:szCs w:val="50"/>
        </w:rPr>
        <w:t xml:space="preserve"> </w:t>
      </w:r>
      <w:r>
        <w:rPr>
          <w:rFonts w:ascii="Calibri" w:eastAsia="Calibri" w:hAnsi="Calibri" w:cs="Calibri"/>
          <w:w w:val="99"/>
          <w:sz w:val="50"/>
          <w:szCs w:val="50"/>
        </w:rPr>
        <w:t>your</w:t>
      </w:r>
      <w:r>
        <w:rPr>
          <w:rFonts w:ascii="Calibri" w:eastAsia="Calibri" w:hAnsi="Calibri" w:cs="Calibri"/>
          <w:sz w:val="50"/>
          <w:szCs w:val="50"/>
        </w:rPr>
        <w:t xml:space="preserve"> </w:t>
      </w:r>
      <w:r>
        <w:rPr>
          <w:rFonts w:ascii="Calibri" w:eastAsia="Calibri" w:hAnsi="Calibri" w:cs="Calibri"/>
          <w:w w:val="99"/>
          <w:sz w:val="50"/>
          <w:szCs w:val="50"/>
        </w:rPr>
        <w:t>past</w:t>
      </w:r>
      <w:r>
        <w:rPr>
          <w:rFonts w:ascii="Calibri" w:eastAsia="Calibri" w:hAnsi="Calibri" w:cs="Calibri"/>
          <w:sz w:val="50"/>
          <w:szCs w:val="50"/>
        </w:rPr>
        <w:t xml:space="preserve"> </w:t>
      </w:r>
      <w:r>
        <w:rPr>
          <w:rFonts w:ascii="Calibri" w:eastAsia="Calibri" w:hAnsi="Calibri" w:cs="Calibri"/>
          <w:w w:val="99"/>
          <w:sz w:val="50"/>
          <w:szCs w:val="50"/>
        </w:rPr>
        <w:t>dealings with</w:t>
      </w:r>
      <w:r>
        <w:rPr>
          <w:rFonts w:ascii="Calibri" w:eastAsia="Calibri" w:hAnsi="Calibri" w:cs="Calibri"/>
          <w:sz w:val="50"/>
          <w:szCs w:val="50"/>
        </w:rPr>
        <w:t xml:space="preserve"> </w:t>
      </w:r>
      <w:r>
        <w:rPr>
          <w:rFonts w:ascii="Calibri" w:eastAsia="Calibri" w:hAnsi="Calibri" w:cs="Calibri"/>
          <w:w w:val="99"/>
          <w:sz w:val="50"/>
          <w:szCs w:val="50"/>
        </w:rPr>
        <w:t>media</w:t>
      </w:r>
      <w:r>
        <w:rPr>
          <w:rFonts w:ascii="Calibri" w:eastAsia="Calibri" w:hAnsi="Calibri" w:cs="Calibri"/>
          <w:sz w:val="50"/>
          <w:szCs w:val="50"/>
        </w:rPr>
        <w:t xml:space="preserve"> </w:t>
      </w:r>
      <w:r>
        <w:rPr>
          <w:rFonts w:ascii="Calibri" w:eastAsia="Calibri" w:hAnsi="Calibri" w:cs="Calibri"/>
          <w:w w:val="99"/>
          <w:sz w:val="50"/>
          <w:szCs w:val="50"/>
        </w:rPr>
        <w:t>people</w:t>
      </w:r>
      <w:r>
        <w:rPr>
          <w:rFonts w:ascii="Calibri" w:eastAsia="Calibri" w:hAnsi="Calibri" w:cs="Calibri"/>
          <w:sz w:val="50"/>
          <w:szCs w:val="50"/>
        </w:rPr>
        <w:t xml:space="preserve"> </w:t>
      </w:r>
      <w:r>
        <w:rPr>
          <w:rFonts w:ascii="Calibri" w:eastAsia="Calibri" w:hAnsi="Calibri" w:cs="Calibri"/>
          <w:w w:val="99"/>
          <w:sz w:val="50"/>
          <w:szCs w:val="50"/>
        </w:rPr>
        <w:t>are</w:t>
      </w:r>
      <w:r>
        <w:rPr>
          <w:rFonts w:ascii="Calibri" w:eastAsia="Calibri" w:hAnsi="Calibri" w:cs="Calibri"/>
          <w:sz w:val="50"/>
          <w:szCs w:val="50"/>
        </w:rPr>
        <w:t xml:space="preserve"> </w:t>
      </w:r>
      <w:r>
        <w:rPr>
          <w:rFonts w:ascii="Calibri" w:eastAsia="Calibri" w:hAnsi="Calibri" w:cs="Calibri"/>
          <w:w w:val="99"/>
          <w:sz w:val="50"/>
          <w:szCs w:val="50"/>
        </w:rPr>
        <w:t>important.</w:t>
      </w:r>
      <w:r>
        <w:rPr>
          <w:rFonts w:ascii="Calibri" w:eastAsia="Calibri" w:hAnsi="Calibri" w:cs="Calibri"/>
          <w:sz w:val="50"/>
          <w:szCs w:val="50"/>
        </w:rPr>
        <w:t xml:space="preserve"> </w:t>
      </w:r>
      <w:r>
        <w:rPr>
          <w:rFonts w:ascii="Calibri" w:eastAsia="Calibri" w:hAnsi="Calibri" w:cs="Calibri"/>
          <w:w w:val="99"/>
          <w:sz w:val="50"/>
          <w:szCs w:val="50"/>
        </w:rPr>
        <w:t>Be</w:t>
      </w:r>
      <w:r>
        <w:rPr>
          <w:rFonts w:ascii="Calibri" w:eastAsia="Calibri" w:hAnsi="Calibri" w:cs="Calibri"/>
          <w:sz w:val="50"/>
          <w:szCs w:val="50"/>
        </w:rPr>
        <w:t xml:space="preserve"> </w:t>
      </w:r>
      <w:r>
        <w:rPr>
          <w:rFonts w:ascii="Calibri" w:eastAsia="Calibri" w:hAnsi="Calibri" w:cs="Calibri"/>
          <w:w w:val="99"/>
          <w:sz w:val="50"/>
          <w:szCs w:val="50"/>
        </w:rPr>
        <w:t>persistent.</w:t>
      </w:r>
      <w:r>
        <w:rPr>
          <w:rFonts w:ascii="Calibri" w:eastAsia="Calibri" w:hAnsi="Calibri" w:cs="Calibri"/>
          <w:sz w:val="50"/>
          <w:szCs w:val="50"/>
        </w:rPr>
        <w:t xml:space="preserve"> </w:t>
      </w:r>
      <w:r>
        <w:rPr>
          <w:rFonts w:ascii="Calibri" w:eastAsia="Calibri" w:hAnsi="Calibri" w:cs="Calibri"/>
          <w:w w:val="99"/>
          <w:sz w:val="50"/>
          <w:szCs w:val="50"/>
        </w:rPr>
        <w:t>Just because</w:t>
      </w:r>
      <w:r>
        <w:rPr>
          <w:rFonts w:ascii="Calibri" w:eastAsia="Calibri" w:hAnsi="Calibri" w:cs="Calibri"/>
          <w:sz w:val="50"/>
          <w:szCs w:val="50"/>
        </w:rPr>
        <w:t xml:space="preserve"> </w:t>
      </w:r>
      <w:r>
        <w:rPr>
          <w:rFonts w:ascii="Calibri" w:eastAsia="Calibri" w:hAnsi="Calibri" w:cs="Calibri"/>
          <w:w w:val="99"/>
          <w:sz w:val="50"/>
          <w:szCs w:val="50"/>
        </w:rPr>
        <w:t>your</w:t>
      </w:r>
      <w:r>
        <w:rPr>
          <w:rFonts w:ascii="Calibri" w:eastAsia="Calibri" w:hAnsi="Calibri" w:cs="Calibri"/>
          <w:sz w:val="50"/>
          <w:szCs w:val="50"/>
        </w:rPr>
        <w:t xml:space="preserve"> </w:t>
      </w:r>
      <w:r>
        <w:rPr>
          <w:rFonts w:ascii="Calibri" w:eastAsia="Calibri" w:hAnsi="Calibri" w:cs="Calibri"/>
          <w:w w:val="99"/>
          <w:sz w:val="50"/>
          <w:szCs w:val="50"/>
        </w:rPr>
        <w:t>story</w:t>
      </w:r>
      <w:r>
        <w:rPr>
          <w:rFonts w:ascii="Calibri" w:eastAsia="Calibri" w:hAnsi="Calibri" w:cs="Calibri"/>
          <w:sz w:val="50"/>
          <w:szCs w:val="50"/>
        </w:rPr>
        <w:t xml:space="preserve"> </w:t>
      </w:r>
      <w:r>
        <w:rPr>
          <w:rFonts w:ascii="Calibri" w:eastAsia="Calibri" w:hAnsi="Calibri" w:cs="Calibri"/>
          <w:w w:val="99"/>
          <w:sz w:val="50"/>
          <w:szCs w:val="50"/>
        </w:rPr>
        <w:t>was</w:t>
      </w:r>
      <w:r>
        <w:rPr>
          <w:rFonts w:ascii="Calibri" w:eastAsia="Calibri" w:hAnsi="Calibri" w:cs="Calibri"/>
          <w:sz w:val="50"/>
          <w:szCs w:val="50"/>
        </w:rPr>
        <w:t xml:space="preserve"> </w:t>
      </w:r>
      <w:r>
        <w:rPr>
          <w:rFonts w:ascii="Calibri" w:eastAsia="Calibri" w:hAnsi="Calibri" w:cs="Calibri"/>
          <w:w w:val="99"/>
          <w:sz w:val="50"/>
          <w:szCs w:val="50"/>
        </w:rPr>
        <w:t>not</w:t>
      </w:r>
      <w:r>
        <w:rPr>
          <w:rFonts w:ascii="Calibri" w:eastAsia="Calibri" w:hAnsi="Calibri" w:cs="Calibri"/>
          <w:sz w:val="50"/>
          <w:szCs w:val="50"/>
        </w:rPr>
        <w:t xml:space="preserve"> </w:t>
      </w:r>
      <w:r>
        <w:rPr>
          <w:rFonts w:ascii="Calibri" w:eastAsia="Calibri" w:hAnsi="Calibri" w:cs="Calibri"/>
          <w:w w:val="99"/>
          <w:sz w:val="50"/>
          <w:szCs w:val="50"/>
        </w:rPr>
        <w:t>covered</w:t>
      </w:r>
      <w:r>
        <w:rPr>
          <w:rFonts w:ascii="Calibri" w:eastAsia="Calibri" w:hAnsi="Calibri" w:cs="Calibri"/>
          <w:sz w:val="50"/>
          <w:szCs w:val="50"/>
        </w:rPr>
        <w:t xml:space="preserve"> </w:t>
      </w:r>
      <w:r>
        <w:rPr>
          <w:rFonts w:ascii="Calibri" w:eastAsia="Calibri" w:hAnsi="Calibri" w:cs="Calibri"/>
          <w:w w:val="99"/>
          <w:sz w:val="50"/>
          <w:szCs w:val="50"/>
        </w:rPr>
        <w:t>after</w:t>
      </w:r>
      <w:r>
        <w:rPr>
          <w:rFonts w:ascii="Calibri" w:eastAsia="Calibri" w:hAnsi="Calibri" w:cs="Calibri"/>
          <w:sz w:val="50"/>
          <w:szCs w:val="50"/>
        </w:rPr>
        <w:t xml:space="preserve"> </w:t>
      </w:r>
      <w:r>
        <w:rPr>
          <w:rFonts w:ascii="Calibri" w:eastAsia="Calibri" w:hAnsi="Calibri" w:cs="Calibri"/>
          <w:w w:val="99"/>
          <w:sz w:val="50"/>
          <w:szCs w:val="50"/>
        </w:rPr>
        <w:t>your</w:t>
      </w:r>
      <w:r>
        <w:rPr>
          <w:rFonts w:ascii="Calibri" w:eastAsia="Calibri" w:hAnsi="Calibri" w:cs="Calibri"/>
          <w:sz w:val="50"/>
          <w:szCs w:val="50"/>
        </w:rPr>
        <w:t xml:space="preserve"> </w:t>
      </w:r>
      <w:r>
        <w:rPr>
          <w:rFonts w:ascii="Calibri" w:eastAsia="Calibri" w:hAnsi="Calibri" w:cs="Calibri"/>
          <w:w w:val="99"/>
          <w:sz w:val="50"/>
          <w:szCs w:val="50"/>
        </w:rPr>
        <w:t>last</w:t>
      </w:r>
      <w:r>
        <w:rPr>
          <w:rFonts w:ascii="Calibri" w:eastAsia="Calibri" w:hAnsi="Calibri" w:cs="Calibri"/>
          <w:sz w:val="50"/>
          <w:szCs w:val="50"/>
        </w:rPr>
        <w:t xml:space="preserve"> </w:t>
      </w:r>
      <w:r>
        <w:rPr>
          <w:rFonts w:ascii="Calibri" w:eastAsia="Calibri" w:hAnsi="Calibri" w:cs="Calibri"/>
          <w:w w:val="99"/>
          <w:sz w:val="50"/>
          <w:szCs w:val="50"/>
        </w:rPr>
        <w:t>call,</w:t>
      </w:r>
      <w:r>
        <w:rPr>
          <w:rFonts w:ascii="Calibri" w:eastAsia="Calibri" w:hAnsi="Calibri" w:cs="Calibri"/>
          <w:sz w:val="50"/>
          <w:szCs w:val="50"/>
        </w:rPr>
        <w:t xml:space="preserve"> </w:t>
      </w:r>
      <w:r>
        <w:rPr>
          <w:rFonts w:ascii="Calibri" w:eastAsia="Calibri" w:hAnsi="Calibri" w:cs="Calibri"/>
          <w:w w:val="99"/>
          <w:sz w:val="50"/>
          <w:szCs w:val="50"/>
        </w:rPr>
        <w:t>or even</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last</w:t>
      </w:r>
      <w:r>
        <w:rPr>
          <w:rFonts w:ascii="Calibri" w:eastAsia="Calibri" w:hAnsi="Calibri" w:cs="Calibri"/>
          <w:sz w:val="50"/>
          <w:szCs w:val="50"/>
        </w:rPr>
        <w:t xml:space="preserve"> </w:t>
      </w:r>
      <w:r>
        <w:rPr>
          <w:rFonts w:ascii="Calibri" w:eastAsia="Calibri" w:hAnsi="Calibri" w:cs="Calibri"/>
          <w:w w:val="99"/>
          <w:sz w:val="50"/>
          <w:szCs w:val="50"/>
        </w:rPr>
        <w:t>ten</w:t>
      </w:r>
      <w:r>
        <w:rPr>
          <w:rFonts w:ascii="Calibri" w:eastAsia="Calibri" w:hAnsi="Calibri" w:cs="Calibri"/>
          <w:sz w:val="50"/>
          <w:szCs w:val="50"/>
        </w:rPr>
        <w:t xml:space="preserve"> </w:t>
      </w:r>
      <w:r>
        <w:rPr>
          <w:rFonts w:ascii="Calibri" w:eastAsia="Calibri" w:hAnsi="Calibri" w:cs="Calibri"/>
          <w:w w:val="99"/>
          <w:sz w:val="50"/>
          <w:szCs w:val="50"/>
        </w:rPr>
        <w:t>calls,</w:t>
      </w:r>
      <w:r>
        <w:rPr>
          <w:rFonts w:ascii="Calibri" w:eastAsia="Calibri" w:hAnsi="Calibri" w:cs="Calibri"/>
          <w:sz w:val="50"/>
          <w:szCs w:val="50"/>
        </w:rPr>
        <w:t xml:space="preserve"> </w:t>
      </w:r>
      <w:r>
        <w:rPr>
          <w:rFonts w:ascii="Calibri" w:eastAsia="Calibri" w:hAnsi="Calibri" w:cs="Calibri"/>
          <w:w w:val="99"/>
          <w:sz w:val="50"/>
          <w:szCs w:val="50"/>
        </w:rPr>
        <w:t>does</w:t>
      </w:r>
      <w:r>
        <w:rPr>
          <w:rFonts w:ascii="Calibri" w:eastAsia="Calibri" w:hAnsi="Calibri" w:cs="Calibri"/>
          <w:sz w:val="50"/>
          <w:szCs w:val="50"/>
        </w:rPr>
        <w:t xml:space="preserve"> </w:t>
      </w:r>
      <w:r>
        <w:rPr>
          <w:rFonts w:ascii="Calibri" w:eastAsia="Calibri" w:hAnsi="Calibri" w:cs="Calibri"/>
          <w:w w:val="99"/>
          <w:sz w:val="50"/>
          <w:szCs w:val="50"/>
        </w:rPr>
        <w:t>not</w:t>
      </w:r>
      <w:r>
        <w:rPr>
          <w:rFonts w:ascii="Calibri" w:eastAsia="Calibri" w:hAnsi="Calibri" w:cs="Calibri"/>
          <w:sz w:val="50"/>
          <w:szCs w:val="50"/>
        </w:rPr>
        <w:t xml:space="preserve"> </w:t>
      </w:r>
      <w:r>
        <w:rPr>
          <w:rFonts w:ascii="Calibri" w:eastAsia="Calibri" w:hAnsi="Calibri" w:cs="Calibri"/>
          <w:w w:val="99"/>
          <w:sz w:val="50"/>
          <w:szCs w:val="50"/>
        </w:rPr>
        <w:t>mean</w:t>
      </w:r>
      <w:r>
        <w:rPr>
          <w:rFonts w:ascii="Calibri" w:eastAsia="Calibri" w:hAnsi="Calibri" w:cs="Calibri"/>
          <w:sz w:val="50"/>
          <w:szCs w:val="50"/>
        </w:rPr>
        <w:t xml:space="preserve"> </w:t>
      </w:r>
      <w:r>
        <w:rPr>
          <w:rFonts w:ascii="Calibri" w:eastAsia="Calibri" w:hAnsi="Calibri" w:cs="Calibri"/>
          <w:w w:val="99"/>
          <w:sz w:val="50"/>
          <w:szCs w:val="50"/>
        </w:rPr>
        <w:t>that</w:t>
      </w:r>
      <w:r>
        <w:rPr>
          <w:rFonts w:ascii="Calibri" w:eastAsia="Calibri" w:hAnsi="Calibri" w:cs="Calibri"/>
          <w:sz w:val="50"/>
          <w:szCs w:val="50"/>
        </w:rPr>
        <w:t xml:space="preserve"> </w:t>
      </w:r>
      <w:r>
        <w:rPr>
          <w:rFonts w:ascii="Calibri" w:eastAsia="Calibri" w:hAnsi="Calibri" w:cs="Calibri"/>
          <w:w w:val="99"/>
          <w:sz w:val="50"/>
          <w:szCs w:val="50"/>
        </w:rPr>
        <w:t>it</w:t>
      </w:r>
      <w:r>
        <w:rPr>
          <w:rFonts w:ascii="Calibri" w:eastAsia="Calibri" w:hAnsi="Calibri" w:cs="Calibri"/>
          <w:sz w:val="50"/>
          <w:szCs w:val="50"/>
        </w:rPr>
        <w:t xml:space="preserve"> </w:t>
      </w:r>
      <w:r>
        <w:rPr>
          <w:rFonts w:ascii="Calibri" w:eastAsia="Calibri" w:hAnsi="Calibri" w:cs="Calibri"/>
          <w:w w:val="99"/>
          <w:sz w:val="50"/>
          <w:szCs w:val="50"/>
        </w:rPr>
        <w:t>will</w:t>
      </w:r>
      <w:r>
        <w:rPr>
          <w:rFonts w:ascii="Calibri" w:eastAsia="Calibri" w:hAnsi="Calibri" w:cs="Calibri"/>
          <w:sz w:val="50"/>
          <w:szCs w:val="50"/>
        </w:rPr>
        <w:t xml:space="preserve"> </w:t>
      </w:r>
      <w:r>
        <w:rPr>
          <w:rFonts w:ascii="Calibri" w:eastAsia="Calibri" w:hAnsi="Calibri" w:cs="Calibri"/>
          <w:w w:val="99"/>
          <w:sz w:val="50"/>
          <w:szCs w:val="50"/>
        </w:rPr>
        <w:t>not</w:t>
      </w:r>
      <w:r>
        <w:rPr>
          <w:rFonts w:ascii="Calibri" w:eastAsia="Calibri" w:hAnsi="Calibri" w:cs="Calibri"/>
          <w:sz w:val="50"/>
          <w:szCs w:val="50"/>
        </w:rPr>
        <w:t xml:space="preserve"> </w:t>
      </w:r>
      <w:r>
        <w:rPr>
          <w:rFonts w:ascii="Calibri" w:eastAsia="Calibri" w:hAnsi="Calibri" w:cs="Calibri"/>
          <w:w w:val="99"/>
          <w:sz w:val="50"/>
          <w:szCs w:val="50"/>
        </w:rPr>
        <w:t>be covered</w:t>
      </w:r>
      <w:r>
        <w:rPr>
          <w:rFonts w:ascii="Calibri" w:eastAsia="Calibri" w:hAnsi="Calibri" w:cs="Calibri"/>
          <w:sz w:val="50"/>
          <w:szCs w:val="50"/>
        </w:rPr>
        <w:t xml:space="preserve"> </w:t>
      </w:r>
      <w:r>
        <w:rPr>
          <w:rFonts w:ascii="Calibri" w:eastAsia="Calibri" w:hAnsi="Calibri" w:cs="Calibri"/>
          <w:w w:val="99"/>
          <w:sz w:val="50"/>
          <w:szCs w:val="50"/>
        </w:rPr>
        <w:t>this</w:t>
      </w:r>
      <w:r>
        <w:rPr>
          <w:rFonts w:ascii="Calibri" w:eastAsia="Calibri" w:hAnsi="Calibri" w:cs="Calibri"/>
          <w:sz w:val="50"/>
          <w:szCs w:val="50"/>
        </w:rPr>
        <w:t xml:space="preserve"> </w:t>
      </w:r>
      <w:r>
        <w:rPr>
          <w:rFonts w:ascii="Calibri" w:eastAsia="Calibri" w:hAnsi="Calibri" w:cs="Calibri"/>
          <w:w w:val="99"/>
          <w:sz w:val="50"/>
          <w:szCs w:val="50"/>
        </w:rPr>
        <w:t>time.</w:t>
      </w:r>
      <w:r>
        <w:rPr>
          <w:rFonts w:ascii="Calibri" w:eastAsia="Calibri" w:hAnsi="Calibri" w:cs="Calibri"/>
          <w:sz w:val="50"/>
          <w:szCs w:val="50"/>
        </w:rPr>
        <w:t xml:space="preserve"> </w:t>
      </w:r>
      <w:r>
        <w:rPr>
          <w:rFonts w:ascii="Calibri" w:eastAsia="Calibri" w:hAnsi="Calibri" w:cs="Calibri"/>
          <w:w w:val="99"/>
          <w:sz w:val="50"/>
          <w:szCs w:val="50"/>
        </w:rPr>
        <w:t>Sometimes</w:t>
      </w:r>
      <w:r>
        <w:rPr>
          <w:rFonts w:ascii="Calibri" w:eastAsia="Calibri" w:hAnsi="Calibri" w:cs="Calibri"/>
          <w:sz w:val="50"/>
          <w:szCs w:val="50"/>
        </w:rPr>
        <w:t xml:space="preserve"> </w:t>
      </w:r>
      <w:r>
        <w:rPr>
          <w:rFonts w:ascii="Calibri" w:eastAsia="Calibri" w:hAnsi="Calibri" w:cs="Calibri"/>
          <w:w w:val="99"/>
          <w:sz w:val="50"/>
          <w:szCs w:val="50"/>
        </w:rPr>
        <w:t>it</w:t>
      </w:r>
      <w:r>
        <w:rPr>
          <w:rFonts w:ascii="Calibri" w:eastAsia="Calibri" w:hAnsi="Calibri" w:cs="Calibri"/>
          <w:sz w:val="50"/>
          <w:szCs w:val="50"/>
        </w:rPr>
        <w:t xml:space="preserve"> </w:t>
      </w:r>
      <w:r>
        <w:rPr>
          <w:rFonts w:ascii="Calibri" w:eastAsia="Calibri" w:hAnsi="Calibri" w:cs="Calibri"/>
          <w:w w:val="99"/>
          <w:sz w:val="50"/>
          <w:szCs w:val="50"/>
        </w:rPr>
        <w:t>depends</w:t>
      </w:r>
      <w:r>
        <w:rPr>
          <w:rFonts w:ascii="Calibri" w:eastAsia="Calibri" w:hAnsi="Calibri" w:cs="Calibri"/>
          <w:sz w:val="50"/>
          <w:szCs w:val="50"/>
        </w:rPr>
        <w:t xml:space="preserve"> </w:t>
      </w:r>
      <w:r>
        <w:rPr>
          <w:rFonts w:ascii="Calibri" w:eastAsia="Calibri" w:hAnsi="Calibri" w:cs="Calibri"/>
          <w:w w:val="99"/>
          <w:sz w:val="50"/>
          <w:szCs w:val="50"/>
        </w:rPr>
        <w:t>on</w:t>
      </w:r>
      <w:r>
        <w:rPr>
          <w:rFonts w:ascii="Calibri" w:eastAsia="Calibri" w:hAnsi="Calibri" w:cs="Calibri"/>
          <w:sz w:val="50"/>
          <w:szCs w:val="50"/>
        </w:rPr>
        <w:t xml:space="preserve"> </w:t>
      </w:r>
      <w:r>
        <w:rPr>
          <w:rFonts w:ascii="Calibri" w:eastAsia="Calibri" w:hAnsi="Calibri" w:cs="Calibri"/>
          <w:w w:val="99"/>
          <w:sz w:val="50"/>
          <w:szCs w:val="50"/>
        </w:rPr>
        <w:t>what</w:t>
      </w:r>
      <w:r>
        <w:rPr>
          <w:rFonts w:ascii="Calibri" w:eastAsia="Calibri" w:hAnsi="Calibri" w:cs="Calibri"/>
          <w:sz w:val="50"/>
          <w:szCs w:val="50"/>
        </w:rPr>
        <w:t xml:space="preserve"> </w:t>
      </w:r>
      <w:r>
        <w:rPr>
          <w:rFonts w:ascii="Calibri" w:eastAsia="Calibri" w:hAnsi="Calibri" w:cs="Calibri"/>
          <w:w w:val="99"/>
          <w:sz w:val="50"/>
          <w:szCs w:val="50"/>
        </w:rPr>
        <w:t>else newsworthy</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going</w:t>
      </w:r>
      <w:r>
        <w:rPr>
          <w:rFonts w:ascii="Calibri" w:eastAsia="Calibri" w:hAnsi="Calibri" w:cs="Calibri"/>
          <w:sz w:val="50"/>
          <w:szCs w:val="50"/>
        </w:rPr>
        <w:t xml:space="preserve"> </w:t>
      </w:r>
      <w:r>
        <w:rPr>
          <w:rFonts w:ascii="Calibri" w:eastAsia="Calibri" w:hAnsi="Calibri" w:cs="Calibri"/>
          <w:w w:val="99"/>
          <w:sz w:val="50"/>
          <w:szCs w:val="50"/>
        </w:rPr>
        <w:t>on</w:t>
      </w:r>
      <w:r>
        <w:rPr>
          <w:rFonts w:ascii="Calibri" w:eastAsia="Calibri" w:hAnsi="Calibri" w:cs="Calibri"/>
          <w:sz w:val="50"/>
          <w:szCs w:val="50"/>
        </w:rPr>
        <w:t xml:space="preserve"> </w:t>
      </w:r>
      <w:r>
        <w:rPr>
          <w:rFonts w:ascii="Calibri" w:eastAsia="Calibri" w:hAnsi="Calibri" w:cs="Calibri"/>
          <w:w w:val="99"/>
          <w:sz w:val="50"/>
          <w:szCs w:val="50"/>
        </w:rPr>
        <w:t>at</w:t>
      </w:r>
      <w:r>
        <w:rPr>
          <w:rFonts w:ascii="Calibri" w:eastAsia="Calibri" w:hAnsi="Calibri" w:cs="Calibri"/>
          <w:sz w:val="50"/>
          <w:szCs w:val="50"/>
        </w:rPr>
        <w:t xml:space="preserve"> </w:t>
      </w:r>
      <w:r>
        <w:rPr>
          <w:rFonts w:ascii="Calibri" w:eastAsia="Calibri" w:hAnsi="Calibri" w:cs="Calibri"/>
          <w:w w:val="99"/>
          <w:sz w:val="50"/>
          <w:szCs w:val="50"/>
        </w:rPr>
        <w:t>that</w:t>
      </w:r>
      <w:r>
        <w:rPr>
          <w:rFonts w:ascii="Calibri" w:eastAsia="Calibri" w:hAnsi="Calibri" w:cs="Calibri"/>
          <w:sz w:val="50"/>
          <w:szCs w:val="50"/>
        </w:rPr>
        <w:t xml:space="preserve"> </w:t>
      </w:r>
      <w:r>
        <w:rPr>
          <w:rFonts w:ascii="Calibri" w:eastAsia="Calibri" w:hAnsi="Calibri" w:cs="Calibri"/>
          <w:w w:val="99"/>
          <w:sz w:val="50"/>
          <w:szCs w:val="50"/>
        </w:rPr>
        <w:t>time.</w:t>
      </w:r>
    </w:p>
    <w:p w:rsidR="0032455F" w:rsidRDefault="0032455F">
      <w:pPr>
        <w:spacing w:line="120" w:lineRule="exact"/>
        <w:rPr>
          <w:sz w:val="12"/>
          <w:szCs w:val="12"/>
        </w:rPr>
      </w:pPr>
    </w:p>
    <w:p w:rsidR="0032455F" w:rsidRDefault="00057337">
      <w:pPr>
        <w:tabs>
          <w:tab w:val="left" w:pos="640"/>
        </w:tabs>
        <w:spacing w:line="188" w:lineRule="auto"/>
        <w:ind w:left="644" w:right="27" w:hanging="540"/>
        <w:rPr>
          <w:rFonts w:ascii="Calibri" w:eastAsia="Calibri" w:hAnsi="Calibri" w:cs="Calibri"/>
          <w:sz w:val="50"/>
          <w:szCs w:val="50"/>
        </w:rPr>
      </w:pPr>
      <w:r>
        <w:rPr>
          <w:rFonts w:ascii="Arial" w:eastAsia="Arial" w:hAnsi="Arial" w:cs="Arial"/>
          <w:w w:val="99"/>
          <w:sz w:val="50"/>
          <w:szCs w:val="50"/>
        </w:rPr>
        <w:t>•</w:t>
      </w:r>
      <w:r>
        <w:rPr>
          <w:rFonts w:ascii="Arial" w:eastAsia="Arial" w:hAnsi="Arial" w:cs="Arial"/>
          <w:sz w:val="50"/>
          <w:szCs w:val="50"/>
        </w:rPr>
        <w:tab/>
      </w:r>
      <w:r>
        <w:rPr>
          <w:rFonts w:ascii="Calibri" w:eastAsia="Calibri" w:hAnsi="Calibri" w:cs="Calibri"/>
          <w:w w:val="99"/>
          <w:sz w:val="50"/>
          <w:szCs w:val="50"/>
        </w:rPr>
        <w:t>In</w:t>
      </w:r>
      <w:r>
        <w:rPr>
          <w:rFonts w:ascii="Calibri" w:eastAsia="Calibri" w:hAnsi="Calibri" w:cs="Calibri"/>
          <w:sz w:val="50"/>
          <w:szCs w:val="50"/>
        </w:rPr>
        <w:t xml:space="preserve"> </w:t>
      </w:r>
      <w:r>
        <w:rPr>
          <w:rFonts w:ascii="Calibri" w:eastAsia="Calibri" w:hAnsi="Calibri" w:cs="Calibri"/>
          <w:w w:val="99"/>
          <w:sz w:val="50"/>
          <w:szCs w:val="50"/>
        </w:rPr>
        <w:t>many</w:t>
      </w:r>
      <w:r>
        <w:rPr>
          <w:rFonts w:ascii="Calibri" w:eastAsia="Calibri" w:hAnsi="Calibri" w:cs="Calibri"/>
          <w:sz w:val="50"/>
          <w:szCs w:val="50"/>
        </w:rPr>
        <w:t xml:space="preserve"> </w:t>
      </w:r>
      <w:r>
        <w:rPr>
          <w:rFonts w:ascii="Calibri" w:eastAsia="Calibri" w:hAnsi="Calibri" w:cs="Calibri"/>
          <w:w w:val="99"/>
          <w:sz w:val="50"/>
          <w:szCs w:val="50"/>
        </w:rPr>
        <w:t>ways</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press</w:t>
      </w:r>
      <w:r>
        <w:rPr>
          <w:rFonts w:ascii="Calibri" w:eastAsia="Calibri" w:hAnsi="Calibri" w:cs="Calibri"/>
          <w:sz w:val="50"/>
          <w:szCs w:val="50"/>
        </w:rPr>
        <w:t xml:space="preserve"> </w:t>
      </w:r>
      <w:r>
        <w:rPr>
          <w:rFonts w:ascii="Calibri" w:eastAsia="Calibri" w:hAnsi="Calibri" w:cs="Calibri"/>
          <w:w w:val="99"/>
          <w:sz w:val="50"/>
          <w:szCs w:val="50"/>
        </w:rPr>
        <w:t>calls</w:t>
      </w:r>
      <w:r>
        <w:rPr>
          <w:rFonts w:ascii="Calibri" w:eastAsia="Calibri" w:hAnsi="Calibri" w:cs="Calibri"/>
          <w:sz w:val="50"/>
          <w:szCs w:val="50"/>
        </w:rPr>
        <w:t xml:space="preserve"> </w:t>
      </w:r>
      <w:r>
        <w:rPr>
          <w:rFonts w:ascii="Calibri" w:eastAsia="Calibri" w:hAnsi="Calibri" w:cs="Calibri"/>
          <w:w w:val="99"/>
          <w:sz w:val="50"/>
          <w:szCs w:val="50"/>
        </w:rPr>
        <w:t>you</w:t>
      </w:r>
      <w:r>
        <w:rPr>
          <w:rFonts w:ascii="Calibri" w:eastAsia="Calibri" w:hAnsi="Calibri" w:cs="Calibri"/>
          <w:sz w:val="50"/>
          <w:szCs w:val="50"/>
        </w:rPr>
        <w:t xml:space="preserve"> </w:t>
      </w:r>
      <w:r>
        <w:rPr>
          <w:rFonts w:ascii="Calibri" w:eastAsia="Calibri" w:hAnsi="Calibri" w:cs="Calibri"/>
          <w:w w:val="99"/>
          <w:sz w:val="50"/>
          <w:szCs w:val="50"/>
        </w:rPr>
        <w:t>make</w:t>
      </w:r>
      <w:r>
        <w:rPr>
          <w:rFonts w:ascii="Calibri" w:eastAsia="Calibri" w:hAnsi="Calibri" w:cs="Calibri"/>
          <w:sz w:val="50"/>
          <w:szCs w:val="50"/>
        </w:rPr>
        <w:t xml:space="preserve"> </w:t>
      </w:r>
      <w:r>
        <w:rPr>
          <w:rFonts w:ascii="Calibri" w:eastAsia="Calibri" w:hAnsi="Calibri" w:cs="Calibri"/>
          <w:w w:val="99"/>
          <w:sz w:val="50"/>
          <w:szCs w:val="50"/>
        </w:rPr>
        <w:t>are</w:t>
      </w:r>
      <w:r>
        <w:rPr>
          <w:rFonts w:ascii="Calibri" w:eastAsia="Calibri" w:hAnsi="Calibri" w:cs="Calibri"/>
          <w:sz w:val="50"/>
          <w:szCs w:val="50"/>
        </w:rPr>
        <w:t xml:space="preserve"> </w:t>
      </w:r>
      <w:r>
        <w:rPr>
          <w:rFonts w:ascii="Calibri" w:eastAsia="Calibri" w:hAnsi="Calibri" w:cs="Calibri"/>
          <w:w w:val="99"/>
          <w:sz w:val="50"/>
          <w:szCs w:val="50"/>
        </w:rPr>
        <w:t>more</w:t>
      </w:r>
      <w:r>
        <w:rPr>
          <w:rFonts w:ascii="Calibri" w:eastAsia="Calibri" w:hAnsi="Calibri" w:cs="Calibri"/>
          <w:sz w:val="50"/>
          <w:szCs w:val="50"/>
        </w:rPr>
        <w:t xml:space="preserve"> </w:t>
      </w:r>
      <w:r>
        <w:rPr>
          <w:rFonts w:ascii="Calibri" w:eastAsia="Calibri" w:hAnsi="Calibri" w:cs="Calibri"/>
          <w:w w:val="99"/>
          <w:sz w:val="50"/>
          <w:szCs w:val="50"/>
        </w:rPr>
        <w:t>important than</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press</w:t>
      </w:r>
      <w:r>
        <w:rPr>
          <w:rFonts w:ascii="Calibri" w:eastAsia="Calibri" w:hAnsi="Calibri" w:cs="Calibri"/>
          <w:sz w:val="50"/>
          <w:szCs w:val="50"/>
        </w:rPr>
        <w:t xml:space="preserve"> </w:t>
      </w:r>
      <w:r>
        <w:rPr>
          <w:rFonts w:ascii="Calibri" w:eastAsia="Calibri" w:hAnsi="Calibri" w:cs="Calibri"/>
          <w:w w:val="99"/>
          <w:sz w:val="50"/>
          <w:szCs w:val="50"/>
        </w:rPr>
        <w:t>release.</w:t>
      </w:r>
      <w:r>
        <w:rPr>
          <w:rFonts w:ascii="Calibri" w:eastAsia="Calibri" w:hAnsi="Calibri" w:cs="Calibri"/>
          <w:sz w:val="50"/>
          <w:szCs w:val="50"/>
        </w:rPr>
        <w:t xml:space="preserve"> </w:t>
      </w:r>
      <w:r>
        <w:rPr>
          <w:rFonts w:ascii="Calibri" w:eastAsia="Calibri" w:hAnsi="Calibri" w:cs="Calibri"/>
          <w:w w:val="99"/>
          <w:sz w:val="50"/>
          <w:szCs w:val="50"/>
        </w:rPr>
        <w:t>It</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during</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call</w:t>
      </w:r>
      <w:r>
        <w:rPr>
          <w:rFonts w:ascii="Calibri" w:eastAsia="Calibri" w:hAnsi="Calibri" w:cs="Calibri"/>
          <w:sz w:val="50"/>
          <w:szCs w:val="50"/>
        </w:rPr>
        <w:t xml:space="preserve"> </w:t>
      </w:r>
      <w:r>
        <w:rPr>
          <w:rFonts w:ascii="Calibri" w:eastAsia="Calibri" w:hAnsi="Calibri" w:cs="Calibri"/>
          <w:w w:val="99"/>
          <w:sz w:val="50"/>
          <w:szCs w:val="50"/>
        </w:rPr>
        <w:t>that</w:t>
      </w:r>
      <w:r>
        <w:rPr>
          <w:rFonts w:ascii="Calibri" w:eastAsia="Calibri" w:hAnsi="Calibri" w:cs="Calibri"/>
          <w:sz w:val="50"/>
          <w:szCs w:val="50"/>
        </w:rPr>
        <w:t xml:space="preserve"> </w:t>
      </w:r>
      <w:r>
        <w:rPr>
          <w:rFonts w:ascii="Calibri" w:eastAsia="Calibri" w:hAnsi="Calibri" w:cs="Calibri"/>
          <w:w w:val="99"/>
          <w:sz w:val="50"/>
          <w:szCs w:val="50"/>
        </w:rPr>
        <w:t>you</w:t>
      </w:r>
      <w:r>
        <w:rPr>
          <w:rFonts w:ascii="Calibri" w:eastAsia="Calibri" w:hAnsi="Calibri" w:cs="Calibri"/>
          <w:sz w:val="50"/>
          <w:szCs w:val="50"/>
        </w:rPr>
        <w:t xml:space="preserve"> </w:t>
      </w:r>
      <w:r>
        <w:rPr>
          <w:rFonts w:ascii="Calibri" w:eastAsia="Calibri" w:hAnsi="Calibri" w:cs="Calibri"/>
          <w:w w:val="99"/>
          <w:sz w:val="50"/>
          <w:szCs w:val="50"/>
        </w:rPr>
        <w:t>have</w:t>
      </w:r>
      <w:r>
        <w:rPr>
          <w:rFonts w:ascii="Calibri" w:eastAsia="Calibri" w:hAnsi="Calibri" w:cs="Calibri"/>
          <w:sz w:val="50"/>
          <w:szCs w:val="50"/>
        </w:rPr>
        <w:t xml:space="preserve"> </w:t>
      </w:r>
      <w:r>
        <w:rPr>
          <w:rFonts w:ascii="Calibri" w:eastAsia="Calibri" w:hAnsi="Calibri" w:cs="Calibri"/>
          <w:w w:val="99"/>
          <w:sz w:val="50"/>
          <w:szCs w:val="50"/>
        </w:rPr>
        <w:t>the opportunity</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really</w:t>
      </w:r>
      <w:r>
        <w:rPr>
          <w:rFonts w:ascii="Calibri" w:eastAsia="Calibri" w:hAnsi="Calibri" w:cs="Calibri"/>
          <w:sz w:val="50"/>
          <w:szCs w:val="50"/>
        </w:rPr>
        <w:t xml:space="preserve"> </w:t>
      </w:r>
      <w:r>
        <w:rPr>
          <w:rFonts w:ascii="Calibri" w:eastAsia="Calibri" w:hAnsi="Calibri" w:cs="Calibri"/>
          <w:w w:val="99"/>
          <w:sz w:val="50"/>
          <w:szCs w:val="50"/>
        </w:rPr>
        <w:t>sell</w:t>
      </w:r>
      <w:r>
        <w:rPr>
          <w:rFonts w:ascii="Calibri" w:eastAsia="Calibri" w:hAnsi="Calibri" w:cs="Calibri"/>
          <w:sz w:val="50"/>
          <w:szCs w:val="50"/>
        </w:rPr>
        <w:t xml:space="preserve"> </w:t>
      </w:r>
      <w:r>
        <w:rPr>
          <w:rFonts w:ascii="Calibri" w:eastAsia="Calibri" w:hAnsi="Calibri" w:cs="Calibri"/>
          <w:w w:val="99"/>
          <w:sz w:val="50"/>
          <w:szCs w:val="50"/>
        </w:rPr>
        <w:t>your</w:t>
      </w:r>
      <w:r>
        <w:rPr>
          <w:rFonts w:ascii="Calibri" w:eastAsia="Calibri" w:hAnsi="Calibri" w:cs="Calibri"/>
          <w:sz w:val="50"/>
          <w:szCs w:val="50"/>
        </w:rPr>
        <w:t xml:space="preserve"> </w:t>
      </w:r>
      <w:r>
        <w:rPr>
          <w:rFonts w:ascii="Calibri" w:eastAsia="Calibri" w:hAnsi="Calibri" w:cs="Calibri"/>
          <w:w w:val="99"/>
          <w:sz w:val="50"/>
          <w:szCs w:val="50"/>
        </w:rPr>
        <w:t>story.</w:t>
      </w:r>
      <w:r>
        <w:rPr>
          <w:rFonts w:ascii="Calibri" w:eastAsia="Calibri" w:hAnsi="Calibri" w:cs="Calibri"/>
          <w:sz w:val="50"/>
          <w:szCs w:val="50"/>
        </w:rPr>
        <w:t xml:space="preserve"> </w:t>
      </w:r>
      <w:r>
        <w:rPr>
          <w:rFonts w:ascii="Calibri" w:eastAsia="Calibri" w:hAnsi="Calibri" w:cs="Calibri"/>
          <w:w w:val="99"/>
          <w:sz w:val="50"/>
          <w:szCs w:val="50"/>
        </w:rPr>
        <w:t>In</w:t>
      </w:r>
      <w:r>
        <w:rPr>
          <w:rFonts w:ascii="Calibri" w:eastAsia="Calibri" w:hAnsi="Calibri" w:cs="Calibri"/>
          <w:sz w:val="50"/>
          <w:szCs w:val="50"/>
        </w:rPr>
        <w:t xml:space="preserve"> </w:t>
      </w:r>
      <w:r>
        <w:rPr>
          <w:rFonts w:ascii="Calibri" w:eastAsia="Calibri" w:hAnsi="Calibri" w:cs="Calibri"/>
          <w:w w:val="99"/>
          <w:sz w:val="50"/>
          <w:szCs w:val="50"/>
        </w:rPr>
        <w:t>addition,</w:t>
      </w:r>
      <w:r>
        <w:rPr>
          <w:rFonts w:ascii="Calibri" w:eastAsia="Calibri" w:hAnsi="Calibri" w:cs="Calibri"/>
          <w:sz w:val="50"/>
          <w:szCs w:val="50"/>
        </w:rPr>
        <w:t xml:space="preserve"> </w:t>
      </w:r>
      <w:r>
        <w:rPr>
          <w:rFonts w:ascii="Calibri" w:eastAsia="Calibri" w:hAnsi="Calibri" w:cs="Calibri"/>
          <w:w w:val="99"/>
          <w:sz w:val="50"/>
          <w:szCs w:val="50"/>
        </w:rPr>
        <w:t>press</w:t>
      </w:r>
      <w:r>
        <w:rPr>
          <w:rFonts w:ascii="Calibri" w:eastAsia="Calibri" w:hAnsi="Calibri" w:cs="Calibri"/>
          <w:sz w:val="50"/>
          <w:szCs w:val="50"/>
        </w:rPr>
        <w:t xml:space="preserve"> </w:t>
      </w:r>
      <w:r>
        <w:rPr>
          <w:rFonts w:ascii="Calibri" w:eastAsia="Calibri" w:hAnsi="Calibri" w:cs="Calibri"/>
          <w:w w:val="99"/>
          <w:sz w:val="50"/>
          <w:szCs w:val="50"/>
        </w:rPr>
        <w:t>calls give</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reporter</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opportunity</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ask</w:t>
      </w:r>
      <w:r>
        <w:rPr>
          <w:rFonts w:ascii="Calibri" w:eastAsia="Calibri" w:hAnsi="Calibri" w:cs="Calibri"/>
          <w:sz w:val="50"/>
          <w:szCs w:val="50"/>
        </w:rPr>
        <w:t xml:space="preserve"> </w:t>
      </w:r>
      <w:r>
        <w:rPr>
          <w:rFonts w:ascii="Calibri" w:eastAsia="Calibri" w:hAnsi="Calibri" w:cs="Calibri"/>
          <w:w w:val="99"/>
          <w:sz w:val="50"/>
          <w:szCs w:val="50"/>
        </w:rPr>
        <w:t>questions.</w:t>
      </w:r>
    </w:p>
    <w:p w:rsidR="0032455F" w:rsidRDefault="0032455F">
      <w:pPr>
        <w:spacing w:before="1" w:line="120" w:lineRule="exact"/>
        <w:rPr>
          <w:sz w:val="12"/>
          <w:szCs w:val="12"/>
        </w:rPr>
      </w:pPr>
    </w:p>
    <w:p w:rsidR="0032455F" w:rsidRDefault="00057337">
      <w:pPr>
        <w:tabs>
          <w:tab w:val="left" w:pos="640"/>
        </w:tabs>
        <w:spacing w:line="188" w:lineRule="auto"/>
        <w:ind w:left="644" w:right="216" w:hanging="540"/>
        <w:rPr>
          <w:rFonts w:ascii="Calibri" w:eastAsia="Calibri" w:hAnsi="Calibri" w:cs="Calibri"/>
          <w:sz w:val="50"/>
          <w:szCs w:val="50"/>
        </w:rPr>
        <w:sectPr w:rsidR="0032455F">
          <w:pgSz w:w="14400" w:h="10800" w:orient="landscape"/>
          <w:pgMar w:top="1840" w:right="760" w:bottom="280" w:left="760" w:header="967" w:footer="0" w:gutter="0"/>
          <w:cols w:space="720"/>
        </w:sectPr>
      </w:pPr>
      <w:r>
        <w:rPr>
          <w:rFonts w:ascii="Arial" w:eastAsia="Arial" w:hAnsi="Arial" w:cs="Arial"/>
          <w:w w:val="99"/>
          <w:sz w:val="50"/>
          <w:szCs w:val="50"/>
        </w:rPr>
        <w:t>•</w:t>
      </w:r>
      <w:r>
        <w:rPr>
          <w:rFonts w:ascii="Arial" w:eastAsia="Arial" w:hAnsi="Arial" w:cs="Arial"/>
          <w:sz w:val="50"/>
          <w:szCs w:val="50"/>
        </w:rPr>
        <w:tab/>
      </w:r>
      <w:r>
        <w:rPr>
          <w:rFonts w:ascii="Calibri" w:eastAsia="Calibri" w:hAnsi="Calibri" w:cs="Calibri"/>
          <w:w w:val="99"/>
          <w:sz w:val="50"/>
          <w:szCs w:val="50"/>
        </w:rPr>
        <w:t>It</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during</w:t>
      </w:r>
      <w:r>
        <w:rPr>
          <w:rFonts w:ascii="Calibri" w:eastAsia="Calibri" w:hAnsi="Calibri" w:cs="Calibri"/>
          <w:sz w:val="50"/>
          <w:szCs w:val="50"/>
        </w:rPr>
        <w:t xml:space="preserve"> </w:t>
      </w:r>
      <w:r>
        <w:rPr>
          <w:rFonts w:ascii="Calibri" w:eastAsia="Calibri" w:hAnsi="Calibri" w:cs="Calibri"/>
          <w:w w:val="99"/>
          <w:sz w:val="50"/>
          <w:szCs w:val="50"/>
        </w:rPr>
        <w:t>press</w:t>
      </w:r>
      <w:r>
        <w:rPr>
          <w:rFonts w:ascii="Calibri" w:eastAsia="Calibri" w:hAnsi="Calibri" w:cs="Calibri"/>
          <w:sz w:val="50"/>
          <w:szCs w:val="50"/>
        </w:rPr>
        <w:t xml:space="preserve"> </w:t>
      </w:r>
      <w:r>
        <w:rPr>
          <w:rFonts w:ascii="Calibri" w:eastAsia="Calibri" w:hAnsi="Calibri" w:cs="Calibri"/>
          <w:w w:val="99"/>
          <w:sz w:val="50"/>
          <w:szCs w:val="50"/>
        </w:rPr>
        <w:t>calls</w:t>
      </w:r>
      <w:r>
        <w:rPr>
          <w:rFonts w:ascii="Calibri" w:eastAsia="Calibri" w:hAnsi="Calibri" w:cs="Calibri"/>
          <w:sz w:val="50"/>
          <w:szCs w:val="50"/>
        </w:rPr>
        <w:t xml:space="preserve"> </w:t>
      </w:r>
      <w:r>
        <w:rPr>
          <w:rFonts w:ascii="Calibri" w:eastAsia="Calibri" w:hAnsi="Calibri" w:cs="Calibri"/>
          <w:w w:val="99"/>
          <w:sz w:val="50"/>
          <w:szCs w:val="50"/>
        </w:rPr>
        <w:t>that</w:t>
      </w:r>
      <w:r>
        <w:rPr>
          <w:rFonts w:ascii="Calibri" w:eastAsia="Calibri" w:hAnsi="Calibri" w:cs="Calibri"/>
          <w:sz w:val="50"/>
          <w:szCs w:val="50"/>
        </w:rPr>
        <w:t xml:space="preserve"> </w:t>
      </w:r>
      <w:r>
        <w:rPr>
          <w:rFonts w:ascii="Calibri" w:eastAsia="Calibri" w:hAnsi="Calibri" w:cs="Calibri"/>
          <w:w w:val="99"/>
          <w:sz w:val="50"/>
          <w:szCs w:val="50"/>
        </w:rPr>
        <w:t>important</w:t>
      </w:r>
      <w:r>
        <w:rPr>
          <w:rFonts w:ascii="Calibri" w:eastAsia="Calibri" w:hAnsi="Calibri" w:cs="Calibri"/>
          <w:sz w:val="50"/>
          <w:szCs w:val="50"/>
        </w:rPr>
        <w:t xml:space="preserve"> </w:t>
      </w:r>
      <w:r>
        <w:rPr>
          <w:rFonts w:ascii="Calibri" w:eastAsia="Calibri" w:hAnsi="Calibri" w:cs="Calibri"/>
          <w:w w:val="99"/>
          <w:sz w:val="50"/>
          <w:szCs w:val="50"/>
        </w:rPr>
        <w:t>relationships</w:t>
      </w:r>
      <w:r>
        <w:rPr>
          <w:rFonts w:ascii="Calibri" w:eastAsia="Calibri" w:hAnsi="Calibri" w:cs="Calibri"/>
          <w:sz w:val="50"/>
          <w:szCs w:val="50"/>
        </w:rPr>
        <w:t xml:space="preserve"> </w:t>
      </w:r>
      <w:r>
        <w:rPr>
          <w:rFonts w:ascii="Calibri" w:eastAsia="Calibri" w:hAnsi="Calibri" w:cs="Calibri"/>
          <w:w w:val="99"/>
          <w:sz w:val="50"/>
          <w:szCs w:val="50"/>
        </w:rPr>
        <w:t>are</w:t>
      </w:r>
      <w:r>
        <w:rPr>
          <w:rFonts w:ascii="Calibri" w:eastAsia="Calibri" w:hAnsi="Calibri" w:cs="Calibri"/>
          <w:sz w:val="50"/>
          <w:szCs w:val="50"/>
        </w:rPr>
        <w:t xml:space="preserve"> </w:t>
      </w:r>
      <w:r>
        <w:rPr>
          <w:rFonts w:ascii="Calibri" w:eastAsia="Calibri" w:hAnsi="Calibri" w:cs="Calibri"/>
          <w:w w:val="99"/>
          <w:sz w:val="50"/>
          <w:szCs w:val="50"/>
        </w:rPr>
        <w:t>built with</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media.</w:t>
      </w:r>
    </w:p>
    <w:p w:rsidR="0032455F" w:rsidRDefault="0032455F">
      <w:pPr>
        <w:spacing w:line="200" w:lineRule="exact"/>
      </w:pPr>
    </w:p>
    <w:p w:rsidR="0032455F" w:rsidRDefault="0032455F">
      <w:pPr>
        <w:spacing w:line="200" w:lineRule="exact"/>
      </w:pPr>
    </w:p>
    <w:p w:rsidR="0032455F" w:rsidRDefault="0032455F">
      <w:pPr>
        <w:spacing w:before="6" w:line="260" w:lineRule="exact"/>
        <w:rPr>
          <w:sz w:val="26"/>
          <w:szCs w:val="26"/>
        </w:rPr>
      </w:pPr>
    </w:p>
    <w:p w:rsidR="0032455F" w:rsidRDefault="00057337">
      <w:pPr>
        <w:spacing w:line="660" w:lineRule="exact"/>
        <w:ind w:left="104"/>
        <w:rPr>
          <w:rFonts w:ascii="Calibri" w:eastAsia="Calibri" w:hAnsi="Calibri" w:cs="Calibri"/>
          <w:sz w:val="60"/>
          <w:szCs w:val="60"/>
        </w:rPr>
      </w:pPr>
      <w:r>
        <w:rPr>
          <w:rFonts w:ascii="Calibri" w:eastAsia="Calibri" w:hAnsi="Calibri" w:cs="Calibri"/>
          <w:b/>
          <w:position w:val="2"/>
          <w:sz w:val="60"/>
          <w:szCs w:val="60"/>
        </w:rPr>
        <w:t>You Better Rehearse</w:t>
      </w:r>
    </w:p>
    <w:p w:rsidR="0032455F" w:rsidRDefault="0032455F">
      <w:pPr>
        <w:spacing w:before="2" w:line="100" w:lineRule="exact"/>
        <w:rPr>
          <w:sz w:val="11"/>
          <w:szCs w:val="11"/>
        </w:rPr>
      </w:pPr>
    </w:p>
    <w:p w:rsidR="0032455F" w:rsidRDefault="00057337">
      <w:pPr>
        <w:tabs>
          <w:tab w:val="left" w:pos="640"/>
        </w:tabs>
        <w:spacing w:line="188" w:lineRule="auto"/>
        <w:ind w:left="644" w:right="-6" w:hanging="540"/>
        <w:rPr>
          <w:rFonts w:ascii="Calibri" w:eastAsia="Calibri" w:hAnsi="Calibri" w:cs="Calibri"/>
          <w:sz w:val="60"/>
          <w:szCs w:val="60"/>
        </w:rPr>
      </w:pPr>
      <w:r>
        <w:rPr>
          <w:rFonts w:ascii="Arial" w:eastAsia="Arial" w:hAnsi="Arial" w:cs="Arial"/>
          <w:sz w:val="60"/>
          <w:szCs w:val="60"/>
        </w:rPr>
        <w:t>•</w:t>
      </w:r>
      <w:r>
        <w:rPr>
          <w:rFonts w:ascii="Arial" w:eastAsia="Arial" w:hAnsi="Arial" w:cs="Arial"/>
          <w:sz w:val="60"/>
          <w:szCs w:val="60"/>
        </w:rPr>
        <w:tab/>
      </w:r>
      <w:r>
        <w:rPr>
          <w:rFonts w:ascii="Calibri" w:eastAsia="Calibri" w:hAnsi="Calibri" w:cs="Calibri"/>
          <w:sz w:val="60"/>
          <w:szCs w:val="60"/>
        </w:rPr>
        <w:t>Think through what you have to say very carefully before you ever lift the receiver. Write it down or rehearse. Start with the less important calls in order to smooth and develop your "rap." Be concise and clear. Always get the "who," "what," "where," and "when" out first.</w:t>
      </w:r>
    </w:p>
    <w:p w:rsidR="0032455F" w:rsidRDefault="00057337">
      <w:pPr>
        <w:spacing w:before="19"/>
        <w:ind w:left="104"/>
        <w:rPr>
          <w:rFonts w:ascii="Calibri" w:eastAsia="Calibri" w:hAnsi="Calibri" w:cs="Calibri"/>
          <w:sz w:val="60"/>
          <w:szCs w:val="60"/>
        </w:rPr>
      </w:pPr>
      <w:r>
        <w:rPr>
          <w:rFonts w:ascii="Calibri" w:eastAsia="Calibri" w:hAnsi="Calibri" w:cs="Calibri"/>
          <w:b/>
          <w:sz w:val="60"/>
          <w:szCs w:val="60"/>
        </w:rPr>
        <w:t>And Don’t Lose Heart</w:t>
      </w:r>
    </w:p>
    <w:p w:rsidR="0032455F" w:rsidRDefault="0032455F">
      <w:pPr>
        <w:spacing w:before="2" w:line="100" w:lineRule="exact"/>
        <w:rPr>
          <w:sz w:val="11"/>
          <w:szCs w:val="11"/>
        </w:rPr>
      </w:pPr>
    </w:p>
    <w:p w:rsidR="0032455F" w:rsidRDefault="00057337">
      <w:pPr>
        <w:tabs>
          <w:tab w:val="left" w:pos="640"/>
        </w:tabs>
        <w:spacing w:line="188" w:lineRule="auto"/>
        <w:ind w:left="644" w:right="165" w:hanging="540"/>
        <w:rPr>
          <w:rFonts w:ascii="Calibri" w:eastAsia="Calibri" w:hAnsi="Calibri" w:cs="Calibri"/>
          <w:sz w:val="60"/>
          <w:szCs w:val="60"/>
        </w:rPr>
        <w:sectPr w:rsidR="0032455F">
          <w:pgSz w:w="14400" w:h="10800" w:orient="landscape"/>
          <w:pgMar w:top="1840" w:right="840" w:bottom="280" w:left="760" w:header="967" w:footer="0" w:gutter="0"/>
          <w:cols w:space="720"/>
        </w:sectPr>
      </w:pPr>
      <w:r>
        <w:rPr>
          <w:rFonts w:ascii="Arial" w:eastAsia="Arial" w:hAnsi="Arial" w:cs="Arial"/>
          <w:sz w:val="60"/>
          <w:szCs w:val="60"/>
        </w:rPr>
        <w:t>•</w:t>
      </w:r>
      <w:r>
        <w:rPr>
          <w:rFonts w:ascii="Arial" w:eastAsia="Arial" w:hAnsi="Arial" w:cs="Arial"/>
          <w:sz w:val="60"/>
          <w:szCs w:val="60"/>
        </w:rPr>
        <w:tab/>
      </w:r>
      <w:r>
        <w:rPr>
          <w:rFonts w:ascii="Calibri" w:eastAsia="Calibri" w:hAnsi="Calibri" w:cs="Calibri"/>
          <w:sz w:val="60"/>
          <w:szCs w:val="60"/>
        </w:rPr>
        <w:t>What does not get a response the first time, only builds for your next call. No call is a wasted call. Each one helps keep your cause in the forefront for the next release.</w:t>
      </w:r>
    </w:p>
    <w:p w:rsidR="0032455F" w:rsidRDefault="0032455F">
      <w:pPr>
        <w:spacing w:before="5" w:line="160" w:lineRule="exact"/>
        <w:rPr>
          <w:sz w:val="16"/>
          <w:szCs w:val="16"/>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position w:val="1"/>
          <w:sz w:val="64"/>
          <w:szCs w:val="64"/>
        </w:rPr>
        <w:t>Newspapers allocate different sectors to</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different journalists as beats.</w:t>
      </w:r>
    </w:p>
    <w:p w:rsidR="0032455F" w:rsidRDefault="0032455F">
      <w:pPr>
        <w:spacing w:before="1" w:line="140" w:lineRule="exact"/>
        <w:rPr>
          <w:sz w:val="15"/>
          <w:szCs w:val="15"/>
        </w:rPr>
      </w:pPr>
    </w:p>
    <w:p w:rsidR="0032455F" w:rsidRDefault="00057337">
      <w:pPr>
        <w:tabs>
          <w:tab w:val="left" w:pos="640"/>
        </w:tabs>
        <w:spacing w:line="235" w:lineRule="auto"/>
        <w:ind w:left="644" w:right="1266" w:hanging="540"/>
        <w:rPr>
          <w:rFonts w:ascii="Calibri" w:eastAsia="Calibri" w:hAnsi="Calibri" w:cs="Calibri"/>
          <w:sz w:val="64"/>
          <w:szCs w:val="64"/>
        </w:r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For example Oil &amp; Gas, Health, Education, Power Supply, Civic Issues, Business &amp; Economy etc are all beats.</w:t>
      </w:r>
    </w:p>
    <w:p w:rsidR="0032455F" w:rsidRDefault="0032455F">
      <w:pPr>
        <w:spacing w:before="4" w:line="140" w:lineRule="exact"/>
        <w:rPr>
          <w:sz w:val="15"/>
          <w:szCs w:val="15"/>
        </w:rPr>
      </w:pPr>
    </w:p>
    <w:p w:rsidR="0032455F" w:rsidRDefault="00057337">
      <w:pPr>
        <w:tabs>
          <w:tab w:val="left" w:pos="640"/>
        </w:tabs>
        <w:spacing w:line="235" w:lineRule="auto"/>
        <w:ind w:left="644" w:right="-7" w:hanging="540"/>
        <w:jc w:val="both"/>
        <w:rPr>
          <w:rFonts w:ascii="Calibri" w:eastAsia="Calibri" w:hAnsi="Calibri" w:cs="Calibri"/>
          <w:sz w:val="64"/>
          <w:szCs w:val="64"/>
        </w:rPr>
        <w:sectPr w:rsidR="0032455F">
          <w:headerReference w:type="default" r:id="rId10"/>
          <w:pgSz w:w="14400" w:h="10800" w:orient="landscape"/>
          <w:pgMar w:top="1840" w:right="800" w:bottom="280" w:left="760" w:header="967" w:footer="0" w:gutter="0"/>
          <w:cols w:space="720"/>
        </w:sect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Depending on your client or the company with which you are associated you need to develop a list of beat journalists of that particular beat.</w:t>
      </w:r>
    </w:p>
    <w:p w:rsidR="0032455F" w:rsidRDefault="0032455F">
      <w:pPr>
        <w:spacing w:before="5" w:line="160" w:lineRule="exact"/>
        <w:rPr>
          <w:sz w:val="16"/>
          <w:szCs w:val="16"/>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position w:val="1"/>
          <w:sz w:val="64"/>
          <w:szCs w:val="64"/>
        </w:rPr>
        <w:t>Once you identify them, next comes the</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relationship building part.</w:t>
      </w:r>
    </w:p>
    <w:p w:rsidR="0032455F" w:rsidRDefault="0032455F">
      <w:pPr>
        <w:spacing w:before="1" w:line="140" w:lineRule="exact"/>
        <w:rPr>
          <w:sz w:val="15"/>
          <w:szCs w:val="15"/>
        </w:rPr>
      </w:pPr>
    </w:p>
    <w:p w:rsidR="0032455F" w:rsidRDefault="00057337">
      <w:pPr>
        <w:tabs>
          <w:tab w:val="left" w:pos="640"/>
        </w:tabs>
        <w:spacing w:line="235" w:lineRule="auto"/>
        <w:ind w:left="644" w:right="-13" w:hanging="540"/>
        <w:rPr>
          <w:rFonts w:ascii="Calibri" w:eastAsia="Calibri" w:hAnsi="Calibri" w:cs="Calibri"/>
          <w:sz w:val="64"/>
          <w:szCs w:val="64"/>
        </w:rPr>
        <w:sectPr w:rsidR="0032455F">
          <w:pgSz w:w="14400" w:h="10800" w:orient="landscape"/>
          <w:pgMar w:top="1840" w:right="1200" w:bottom="280" w:left="760" w:header="967" w:footer="0" w:gutter="0"/>
          <w:cols w:space="720"/>
        </w:sect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Exchange of information, answers to queries, interviews of company officials and press releases will be interaction points with these journalists.</w:t>
      </w:r>
    </w:p>
    <w:p w:rsidR="0032455F" w:rsidRDefault="0032455F">
      <w:pPr>
        <w:spacing w:before="5" w:line="160" w:lineRule="exact"/>
        <w:rPr>
          <w:sz w:val="16"/>
          <w:szCs w:val="16"/>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position w:val="1"/>
          <w:sz w:val="64"/>
          <w:szCs w:val="64"/>
        </w:rPr>
        <w:t>Media interaction is an important part of an</w:t>
      </w:r>
    </w:p>
    <w:p w:rsidR="0032455F" w:rsidRDefault="00057337">
      <w:pPr>
        <w:spacing w:line="760" w:lineRule="exact"/>
        <w:ind w:left="644"/>
        <w:rPr>
          <w:rFonts w:ascii="Calibri" w:eastAsia="Calibri" w:hAnsi="Calibri" w:cs="Calibri"/>
          <w:sz w:val="64"/>
          <w:szCs w:val="64"/>
        </w:rPr>
      </w:pPr>
      <w:r>
        <w:rPr>
          <w:rFonts w:ascii="Calibri" w:eastAsia="Calibri" w:hAnsi="Calibri" w:cs="Calibri"/>
          <w:position w:val="1"/>
          <w:sz w:val="64"/>
          <w:szCs w:val="64"/>
        </w:rPr>
        <w:t>overall public relations effort.</w:t>
      </w:r>
    </w:p>
    <w:p w:rsidR="0032455F" w:rsidRDefault="0032455F">
      <w:pPr>
        <w:spacing w:before="1" w:line="140" w:lineRule="exact"/>
        <w:rPr>
          <w:sz w:val="15"/>
          <w:szCs w:val="15"/>
        </w:rPr>
      </w:pPr>
    </w:p>
    <w:p w:rsidR="0032455F" w:rsidRDefault="00057337">
      <w:pPr>
        <w:tabs>
          <w:tab w:val="left" w:pos="640"/>
        </w:tabs>
        <w:spacing w:line="235" w:lineRule="auto"/>
        <w:ind w:left="644" w:right="-3" w:hanging="540"/>
        <w:jc w:val="both"/>
        <w:rPr>
          <w:rFonts w:ascii="Calibri" w:eastAsia="Calibri" w:hAnsi="Calibri" w:cs="Calibri"/>
          <w:sz w:val="64"/>
          <w:szCs w:val="64"/>
        </w:r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This provides your company free space to put across your point and you should make every effort to make most of it.</w:t>
      </w:r>
    </w:p>
    <w:p w:rsidR="0032455F" w:rsidRDefault="0032455F">
      <w:pPr>
        <w:spacing w:before="10" w:line="140" w:lineRule="exact"/>
        <w:rPr>
          <w:sz w:val="14"/>
          <w:szCs w:val="14"/>
        </w:rPr>
      </w:pPr>
    </w:p>
    <w:p w:rsidR="0032455F" w:rsidRDefault="00057337">
      <w:pPr>
        <w:tabs>
          <w:tab w:val="left" w:pos="640"/>
        </w:tabs>
        <w:spacing w:line="760" w:lineRule="exact"/>
        <w:ind w:left="644" w:right="214" w:hanging="540"/>
        <w:rPr>
          <w:rFonts w:ascii="Calibri" w:eastAsia="Calibri" w:hAnsi="Calibri" w:cs="Calibri"/>
          <w:sz w:val="64"/>
          <w:szCs w:val="64"/>
        </w:rPr>
        <w:sectPr w:rsidR="0032455F">
          <w:headerReference w:type="default" r:id="rId11"/>
          <w:pgSz w:w="14400" w:h="10800" w:orient="landscape"/>
          <w:pgMar w:top="1840" w:right="1080" w:bottom="280" w:left="760" w:header="967" w:footer="0" w:gutter="0"/>
          <w:cols w:space="720"/>
        </w:sectPr>
      </w:pPr>
      <w:r>
        <w:rPr>
          <w:rFonts w:ascii="Arial" w:eastAsia="Arial" w:hAnsi="Arial" w:cs="Arial"/>
          <w:sz w:val="64"/>
          <w:szCs w:val="64"/>
        </w:rPr>
        <w:t>•</w:t>
      </w:r>
      <w:r>
        <w:rPr>
          <w:rFonts w:ascii="Arial" w:eastAsia="Arial" w:hAnsi="Arial" w:cs="Arial"/>
          <w:sz w:val="64"/>
          <w:szCs w:val="64"/>
        </w:rPr>
        <w:tab/>
      </w:r>
      <w:r>
        <w:rPr>
          <w:rFonts w:ascii="Calibri" w:eastAsia="Calibri" w:hAnsi="Calibri" w:cs="Calibri"/>
          <w:sz w:val="64"/>
          <w:szCs w:val="64"/>
        </w:rPr>
        <w:t>Unlike an advertisement you have the luxury to discuss many issues.</w:t>
      </w:r>
    </w:p>
    <w:p w:rsidR="0032455F" w:rsidRDefault="0032455F">
      <w:pPr>
        <w:spacing w:line="200" w:lineRule="exact"/>
      </w:pPr>
    </w:p>
    <w:p w:rsidR="0032455F" w:rsidRDefault="0032455F">
      <w:pPr>
        <w:spacing w:line="200" w:lineRule="exact"/>
      </w:pPr>
    </w:p>
    <w:p w:rsidR="0032455F" w:rsidRDefault="0032455F">
      <w:pPr>
        <w:spacing w:before="9" w:line="260" w:lineRule="exact"/>
        <w:rPr>
          <w:sz w:val="26"/>
          <w:szCs w:val="26"/>
        </w:rPr>
      </w:pPr>
    </w:p>
    <w:p w:rsidR="0032455F" w:rsidRDefault="00057337">
      <w:pPr>
        <w:spacing w:line="540" w:lineRule="exact"/>
        <w:ind w:left="104"/>
        <w:rPr>
          <w:rFonts w:ascii="Calibri" w:eastAsia="Calibri" w:hAnsi="Calibri" w:cs="Calibri"/>
          <w:sz w:val="50"/>
          <w:szCs w:val="50"/>
        </w:rPr>
      </w:pPr>
      <w:r>
        <w:rPr>
          <w:rFonts w:ascii="Calibri" w:eastAsia="Calibri" w:hAnsi="Calibri" w:cs="Calibri"/>
          <w:w w:val="99"/>
          <w:position w:val="1"/>
          <w:sz w:val="50"/>
          <w:szCs w:val="50"/>
        </w:rPr>
        <w:t>Ask</w:t>
      </w:r>
      <w:r>
        <w:rPr>
          <w:rFonts w:ascii="Calibri" w:eastAsia="Calibri" w:hAnsi="Calibri" w:cs="Calibri"/>
          <w:position w:val="1"/>
          <w:sz w:val="50"/>
          <w:szCs w:val="50"/>
        </w:rPr>
        <w:t xml:space="preserve"> </w:t>
      </w:r>
      <w:r>
        <w:rPr>
          <w:rFonts w:ascii="Calibri" w:eastAsia="Calibri" w:hAnsi="Calibri" w:cs="Calibri"/>
          <w:w w:val="99"/>
          <w:position w:val="1"/>
          <w:sz w:val="50"/>
          <w:szCs w:val="50"/>
        </w:rPr>
        <w:t>the</w:t>
      </w:r>
      <w:r>
        <w:rPr>
          <w:rFonts w:ascii="Calibri" w:eastAsia="Calibri" w:hAnsi="Calibri" w:cs="Calibri"/>
          <w:position w:val="1"/>
          <w:sz w:val="50"/>
          <w:szCs w:val="50"/>
        </w:rPr>
        <w:t xml:space="preserve"> </w:t>
      </w:r>
      <w:r>
        <w:rPr>
          <w:rFonts w:ascii="Calibri" w:eastAsia="Calibri" w:hAnsi="Calibri" w:cs="Calibri"/>
          <w:w w:val="99"/>
          <w:position w:val="1"/>
          <w:sz w:val="50"/>
          <w:szCs w:val="50"/>
        </w:rPr>
        <w:t>following</w:t>
      </w:r>
      <w:r>
        <w:rPr>
          <w:rFonts w:ascii="Calibri" w:eastAsia="Calibri" w:hAnsi="Calibri" w:cs="Calibri"/>
          <w:position w:val="1"/>
          <w:sz w:val="50"/>
          <w:szCs w:val="50"/>
        </w:rPr>
        <w:t xml:space="preserve"> </w:t>
      </w:r>
      <w:r>
        <w:rPr>
          <w:rFonts w:ascii="Calibri" w:eastAsia="Calibri" w:hAnsi="Calibri" w:cs="Calibri"/>
          <w:w w:val="99"/>
          <w:position w:val="1"/>
          <w:sz w:val="50"/>
          <w:szCs w:val="50"/>
        </w:rPr>
        <w:t>questions.</w:t>
      </w:r>
      <w:r>
        <w:rPr>
          <w:rFonts w:ascii="Calibri" w:eastAsia="Calibri" w:hAnsi="Calibri" w:cs="Calibri"/>
          <w:position w:val="1"/>
          <w:sz w:val="50"/>
          <w:szCs w:val="50"/>
        </w:rPr>
        <w:t xml:space="preserve"> </w:t>
      </w:r>
      <w:r>
        <w:rPr>
          <w:rFonts w:ascii="Calibri" w:eastAsia="Calibri" w:hAnsi="Calibri" w:cs="Calibri"/>
          <w:w w:val="99"/>
          <w:position w:val="1"/>
          <w:sz w:val="50"/>
          <w:szCs w:val="50"/>
        </w:rPr>
        <w:t>The</w:t>
      </w:r>
      <w:r>
        <w:rPr>
          <w:rFonts w:ascii="Calibri" w:eastAsia="Calibri" w:hAnsi="Calibri" w:cs="Calibri"/>
          <w:position w:val="1"/>
          <w:sz w:val="50"/>
          <w:szCs w:val="50"/>
        </w:rPr>
        <w:t xml:space="preserve"> </w:t>
      </w:r>
      <w:r>
        <w:rPr>
          <w:rFonts w:ascii="Calibri" w:eastAsia="Calibri" w:hAnsi="Calibri" w:cs="Calibri"/>
          <w:w w:val="99"/>
          <w:position w:val="1"/>
          <w:sz w:val="50"/>
          <w:szCs w:val="50"/>
        </w:rPr>
        <w:t>idea</w:t>
      </w:r>
      <w:r>
        <w:rPr>
          <w:rFonts w:ascii="Calibri" w:eastAsia="Calibri" w:hAnsi="Calibri" w:cs="Calibri"/>
          <w:position w:val="1"/>
          <w:sz w:val="50"/>
          <w:szCs w:val="50"/>
        </w:rPr>
        <w:t xml:space="preserve"> </w:t>
      </w:r>
      <w:r>
        <w:rPr>
          <w:rFonts w:ascii="Calibri" w:eastAsia="Calibri" w:hAnsi="Calibri" w:cs="Calibri"/>
          <w:w w:val="99"/>
          <w:position w:val="1"/>
          <w:sz w:val="50"/>
          <w:szCs w:val="50"/>
        </w:rPr>
        <w:t>is</w:t>
      </w:r>
      <w:r>
        <w:rPr>
          <w:rFonts w:ascii="Calibri" w:eastAsia="Calibri" w:hAnsi="Calibri" w:cs="Calibri"/>
          <w:position w:val="1"/>
          <w:sz w:val="50"/>
          <w:szCs w:val="50"/>
        </w:rPr>
        <w:t xml:space="preserve"> </w:t>
      </w:r>
      <w:r>
        <w:rPr>
          <w:rFonts w:ascii="Calibri" w:eastAsia="Calibri" w:hAnsi="Calibri" w:cs="Calibri"/>
          <w:w w:val="99"/>
          <w:position w:val="1"/>
          <w:sz w:val="50"/>
          <w:szCs w:val="50"/>
        </w:rPr>
        <w:t>to</w:t>
      </w:r>
      <w:r>
        <w:rPr>
          <w:rFonts w:ascii="Calibri" w:eastAsia="Calibri" w:hAnsi="Calibri" w:cs="Calibri"/>
          <w:position w:val="1"/>
          <w:sz w:val="50"/>
          <w:szCs w:val="50"/>
        </w:rPr>
        <w:t xml:space="preserve"> </w:t>
      </w:r>
      <w:r>
        <w:rPr>
          <w:rFonts w:ascii="Calibri" w:eastAsia="Calibri" w:hAnsi="Calibri" w:cs="Calibri"/>
          <w:w w:val="99"/>
          <w:position w:val="1"/>
          <w:sz w:val="50"/>
          <w:szCs w:val="50"/>
        </w:rPr>
        <w:t>fully</w:t>
      </w:r>
    </w:p>
    <w:p w:rsidR="0032455F" w:rsidRDefault="00057337">
      <w:pPr>
        <w:spacing w:line="600" w:lineRule="exact"/>
        <w:ind w:left="104"/>
        <w:rPr>
          <w:rFonts w:ascii="Calibri" w:eastAsia="Calibri" w:hAnsi="Calibri" w:cs="Calibri"/>
          <w:sz w:val="50"/>
          <w:szCs w:val="50"/>
        </w:rPr>
      </w:pPr>
      <w:r>
        <w:rPr>
          <w:rFonts w:ascii="Calibri" w:eastAsia="Calibri" w:hAnsi="Calibri" w:cs="Calibri"/>
          <w:w w:val="99"/>
          <w:sz w:val="50"/>
          <w:szCs w:val="50"/>
        </w:rPr>
        <w:t>prepare</w:t>
      </w:r>
      <w:r>
        <w:rPr>
          <w:rFonts w:ascii="Calibri" w:eastAsia="Calibri" w:hAnsi="Calibri" w:cs="Calibri"/>
          <w:sz w:val="50"/>
          <w:szCs w:val="50"/>
        </w:rPr>
        <w:t xml:space="preserve"> </w:t>
      </w:r>
      <w:r>
        <w:rPr>
          <w:rFonts w:ascii="Calibri" w:eastAsia="Calibri" w:hAnsi="Calibri" w:cs="Calibri"/>
          <w:w w:val="99"/>
          <w:sz w:val="50"/>
          <w:szCs w:val="50"/>
        </w:rPr>
        <w:t>you</w:t>
      </w:r>
      <w:r>
        <w:rPr>
          <w:rFonts w:ascii="Calibri" w:eastAsia="Calibri" w:hAnsi="Calibri" w:cs="Calibri"/>
          <w:sz w:val="50"/>
          <w:szCs w:val="50"/>
        </w:rPr>
        <w:t xml:space="preserve"> </w:t>
      </w:r>
      <w:r>
        <w:rPr>
          <w:rFonts w:ascii="Calibri" w:eastAsia="Calibri" w:hAnsi="Calibri" w:cs="Calibri"/>
          <w:w w:val="99"/>
          <w:sz w:val="50"/>
          <w:szCs w:val="50"/>
        </w:rPr>
        <w:t>before</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meeting:</w:t>
      </w:r>
    </w:p>
    <w:p w:rsidR="0032455F" w:rsidRDefault="00057337">
      <w:pPr>
        <w:spacing w:before="94" w:line="188" w:lineRule="auto"/>
        <w:ind w:left="644" w:right="28" w:hanging="540"/>
        <w:rPr>
          <w:rFonts w:ascii="Calibri" w:eastAsia="Calibri" w:hAnsi="Calibri" w:cs="Calibri"/>
          <w:sz w:val="50"/>
          <w:szCs w:val="50"/>
        </w:rPr>
      </w:pPr>
      <w:r>
        <w:rPr>
          <w:rFonts w:ascii="Calibri" w:eastAsia="Calibri" w:hAnsi="Calibri" w:cs="Calibri"/>
          <w:w w:val="99"/>
          <w:sz w:val="50"/>
          <w:szCs w:val="50"/>
        </w:rPr>
        <w:t>1.</w:t>
      </w:r>
      <w:r>
        <w:rPr>
          <w:rFonts w:ascii="Calibri" w:eastAsia="Calibri" w:hAnsi="Calibri" w:cs="Calibri"/>
          <w:sz w:val="50"/>
          <w:szCs w:val="50"/>
        </w:rPr>
        <w:t xml:space="preserve"> </w:t>
      </w:r>
      <w:r>
        <w:rPr>
          <w:rFonts w:ascii="Calibri" w:eastAsia="Calibri" w:hAnsi="Calibri" w:cs="Calibri"/>
          <w:w w:val="99"/>
          <w:sz w:val="50"/>
          <w:szCs w:val="50"/>
        </w:rPr>
        <w:t>What</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angle</w:t>
      </w:r>
      <w:r>
        <w:rPr>
          <w:rFonts w:ascii="Calibri" w:eastAsia="Calibri" w:hAnsi="Calibri" w:cs="Calibri"/>
          <w:sz w:val="50"/>
          <w:szCs w:val="50"/>
        </w:rPr>
        <w:t xml:space="preserve"> </w:t>
      </w:r>
      <w:r>
        <w:rPr>
          <w:rFonts w:ascii="Calibri" w:eastAsia="Calibri" w:hAnsi="Calibri" w:cs="Calibri"/>
          <w:w w:val="99"/>
          <w:sz w:val="50"/>
          <w:szCs w:val="50"/>
        </w:rPr>
        <w:t>of</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interview?</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it</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discuss</w:t>
      </w:r>
      <w:r>
        <w:rPr>
          <w:rFonts w:ascii="Calibri" w:eastAsia="Calibri" w:hAnsi="Calibri" w:cs="Calibri"/>
          <w:sz w:val="50"/>
          <w:szCs w:val="50"/>
        </w:rPr>
        <w:t xml:space="preserve"> </w:t>
      </w:r>
      <w:r>
        <w:rPr>
          <w:rFonts w:ascii="Calibri" w:eastAsia="Calibri" w:hAnsi="Calibri" w:cs="Calibri"/>
          <w:w w:val="99"/>
          <w:sz w:val="50"/>
          <w:szCs w:val="50"/>
        </w:rPr>
        <w:t>an industry</w:t>
      </w:r>
      <w:r>
        <w:rPr>
          <w:rFonts w:ascii="Calibri" w:eastAsia="Calibri" w:hAnsi="Calibri" w:cs="Calibri"/>
          <w:sz w:val="50"/>
          <w:szCs w:val="50"/>
        </w:rPr>
        <w:t xml:space="preserve"> </w:t>
      </w:r>
      <w:r>
        <w:rPr>
          <w:rFonts w:ascii="Calibri" w:eastAsia="Calibri" w:hAnsi="Calibri" w:cs="Calibri"/>
          <w:w w:val="99"/>
          <w:sz w:val="50"/>
          <w:szCs w:val="50"/>
        </w:rPr>
        <w:t>issue?</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it</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discuss</w:t>
      </w:r>
      <w:r>
        <w:rPr>
          <w:rFonts w:ascii="Calibri" w:eastAsia="Calibri" w:hAnsi="Calibri" w:cs="Calibri"/>
          <w:sz w:val="50"/>
          <w:szCs w:val="50"/>
        </w:rPr>
        <w:t xml:space="preserve"> </w:t>
      </w:r>
      <w:r>
        <w:rPr>
          <w:rFonts w:ascii="Calibri" w:eastAsia="Calibri" w:hAnsi="Calibri" w:cs="Calibri"/>
          <w:w w:val="99"/>
          <w:sz w:val="50"/>
          <w:szCs w:val="50"/>
        </w:rPr>
        <w:t>some</w:t>
      </w:r>
      <w:r>
        <w:rPr>
          <w:rFonts w:ascii="Calibri" w:eastAsia="Calibri" w:hAnsi="Calibri" w:cs="Calibri"/>
          <w:sz w:val="50"/>
          <w:szCs w:val="50"/>
        </w:rPr>
        <w:t xml:space="preserve"> </w:t>
      </w:r>
      <w:r>
        <w:rPr>
          <w:rFonts w:ascii="Calibri" w:eastAsia="Calibri" w:hAnsi="Calibri" w:cs="Calibri"/>
          <w:w w:val="99"/>
          <w:sz w:val="50"/>
          <w:szCs w:val="50"/>
        </w:rPr>
        <w:t>issues</w:t>
      </w:r>
      <w:r>
        <w:rPr>
          <w:rFonts w:ascii="Calibri" w:eastAsia="Calibri" w:hAnsi="Calibri" w:cs="Calibri"/>
          <w:sz w:val="50"/>
          <w:szCs w:val="50"/>
        </w:rPr>
        <w:t xml:space="preserve"> </w:t>
      </w:r>
      <w:r>
        <w:rPr>
          <w:rFonts w:ascii="Calibri" w:eastAsia="Calibri" w:hAnsi="Calibri" w:cs="Calibri"/>
          <w:w w:val="99"/>
          <w:sz w:val="50"/>
          <w:szCs w:val="50"/>
        </w:rPr>
        <w:t>in</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company? Is</w:t>
      </w:r>
      <w:r>
        <w:rPr>
          <w:rFonts w:ascii="Calibri" w:eastAsia="Calibri" w:hAnsi="Calibri" w:cs="Calibri"/>
          <w:sz w:val="50"/>
          <w:szCs w:val="50"/>
        </w:rPr>
        <w:t xml:space="preserve"> </w:t>
      </w:r>
      <w:r>
        <w:rPr>
          <w:rFonts w:ascii="Calibri" w:eastAsia="Calibri" w:hAnsi="Calibri" w:cs="Calibri"/>
          <w:w w:val="99"/>
          <w:sz w:val="50"/>
          <w:szCs w:val="50"/>
        </w:rPr>
        <w:t>it</w:t>
      </w:r>
      <w:r>
        <w:rPr>
          <w:rFonts w:ascii="Calibri" w:eastAsia="Calibri" w:hAnsi="Calibri" w:cs="Calibri"/>
          <w:sz w:val="50"/>
          <w:szCs w:val="50"/>
        </w:rPr>
        <w:t xml:space="preserve"> </w:t>
      </w:r>
      <w:r>
        <w:rPr>
          <w:rFonts w:ascii="Calibri" w:eastAsia="Calibri" w:hAnsi="Calibri" w:cs="Calibri"/>
          <w:w w:val="99"/>
          <w:sz w:val="50"/>
          <w:szCs w:val="50"/>
        </w:rPr>
        <w:t>only</w:t>
      </w:r>
      <w:r>
        <w:rPr>
          <w:rFonts w:ascii="Calibri" w:eastAsia="Calibri" w:hAnsi="Calibri" w:cs="Calibri"/>
          <w:sz w:val="50"/>
          <w:szCs w:val="50"/>
        </w:rPr>
        <w:t xml:space="preserve"> </w:t>
      </w:r>
      <w:r>
        <w:rPr>
          <w:rFonts w:ascii="Calibri" w:eastAsia="Calibri" w:hAnsi="Calibri" w:cs="Calibri"/>
          <w:w w:val="99"/>
          <w:sz w:val="50"/>
          <w:szCs w:val="50"/>
        </w:rPr>
        <w:t>to</w:t>
      </w:r>
      <w:r>
        <w:rPr>
          <w:rFonts w:ascii="Calibri" w:eastAsia="Calibri" w:hAnsi="Calibri" w:cs="Calibri"/>
          <w:sz w:val="50"/>
          <w:szCs w:val="50"/>
        </w:rPr>
        <w:t xml:space="preserve"> </w:t>
      </w:r>
      <w:r>
        <w:rPr>
          <w:rFonts w:ascii="Calibri" w:eastAsia="Calibri" w:hAnsi="Calibri" w:cs="Calibri"/>
          <w:w w:val="99"/>
          <w:sz w:val="50"/>
          <w:szCs w:val="50"/>
        </w:rPr>
        <w:t>get</w:t>
      </w:r>
      <w:r>
        <w:rPr>
          <w:rFonts w:ascii="Calibri" w:eastAsia="Calibri" w:hAnsi="Calibri" w:cs="Calibri"/>
          <w:sz w:val="50"/>
          <w:szCs w:val="50"/>
        </w:rPr>
        <w:t xml:space="preserve"> </w:t>
      </w:r>
      <w:r>
        <w:rPr>
          <w:rFonts w:ascii="Calibri" w:eastAsia="Calibri" w:hAnsi="Calibri" w:cs="Calibri"/>
          <w:w w:val="99"/>
          <w:sz w:val="50"/>
          <w:szCs w:val="50"/>
        </w:rPr>
        <w:t>advertisement</w:t>
      </w:r>
      <w:r>
        <w:rPr>
          <w:rFonts w:ascii="Calibri" w:eastAsia="Calibri" w:hAnsi="Calibri" w:cs="Calibri"/>
          <w:sz w:val="50"/>
          <w:szCs w:val="50"/>
        </w:rPr>
        <w:t xml:space="preserve"> </w:t>
      </w:r>
      <w:r>
        <w:rPr>
          <w:rFonts w:ascii="Calibri" w:eastAsia="Calibri" w:hAnsi="Calibri" w:cs="Calibri"/>
          <w:w w:val="99"/>
          <w:sz w:val="50"/>
          <w:szCs w:val="50"/>
        </w:rPr>
        <w:t>support?</w:t>
      </w:r>
    </w:p>
    <w:p w:rsidR="0032455F" w:rsidRDefault="00057337">
      <w:pPr>
        <w:spacing w:before="16"/>
        <w:ind w:left="104"/>
        <w:rPr>
          <w:rFonts w:ascii="Calibri" w:eastAsia="Calibri" w:hAnsi="Calibri" w:cs="Calibri"/>
          <w:sz w:val="50"/>
          <w:szCs w:val="50"/>
        </w:rPr>
      </w:pPr>
      <w:r>
        <w:rPr>
          <w:rFonts w:ascii="Calibri" w:eastAsia="Calibri" w:hAnsi="Calibri" w:cs="Calibri"/>
          <w:w w:val="99"/>
          <w:sz w:val="50"/>
          <w:szCs w:val="50"/>
        </w:rPr>
        <w:t>2.</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interview</w:t>
      </w:r>
      <w:r>
        <w:rPr>
          <w:rFonts w:ascii="Calibri" w:eastAsia="Calibri" w:hAnsi="Calibri" w:cs="Calibri"/>
          <w:sz w:val="50"/>
          <w:szCs w:val="50"/>
        </w:rPr>
        <w:t xml:space="preserve"> </w:t>
      </w:r>
      <w:r>
        <w:rPr>
          <w:rFonts w:ascii="Calibri" w:eastAsia="Calibri" w:hAnsi="Calibri" w:cs="Calibri"/>
          <w:w w:val="99"/>
          <w:sz w:val="50"/>
          <w:szCs w:val="50"/>
        </w:rPr>
        <w:t>for</w:t>
      </w:r>
      <w:r>
        <w:rPr>
          <w:rFonts w:ascii="Calibri" w:eastAsia="Calibri" w:hAnsi="Calibri" w:cs="Calibri"/>
          <w:sz w:val="50"/>
          <w:szCs w:val="50"/>
        </w:rPr>
        <w:t xml:space="preserve"> </w:t>
      </w:r>
      <w:r>
        <w:rPr>
          <w:rFonts w:ascii="Calibri" w:eastAsia="Calibri" w:hAnsi="Calibri" w:cs="Calibri"/>
          <w:w w:val="99"/>
          <w:sz w:val="50"/>
          <w:szCs w:val="50"/>
        </w:rPr>
        <w:t>Television,</w:t>
      </w:r>
      <w:r>
        <w:rPr>
          <w:rFonts w:ascii="Calibri" w:eastAsia="Calibri" w:hAnsi="Calibri" w:cs="Calibri"/>
          <w:sz w:val="50"/>
          <w:szCs w:val="50"/>
        </w:rPr>
        <w:t xml:space="preserve"> </w:t>
      </w:r>
      <w:r>
        <w:rPr>
          <w:rFonts w:ascii="Calibri" w:eastAsia="Calibri" w:hAnsi="Calibri" w:cs="Calibri"/>
          <w:w w:val="99"/>
          <w:sz w:val="50"/>
          <w:szCs w:val="50"/>
        </w:rPr>
        <w:t>Radio,</w:t>
      </w:r>
      <w:r>
        <w:rPr>
          <w:rFonts w:ascii="Calibri" w:eastAsia="Calibri" w:hAnsi="Calibri" w:cs="Calibri"/>
          <w:sz w:val="50"/>
          <w:szCs w:val="50"/>
        </w:rPr>
        <w:t xml:space="preserve"> </w:t>
      </w:r>
      <w:r>
        <w:rPr>
          <w:rFonts w:ascii="Calibri" w:eastAsia="Calibri" w:hAnsi="Calibri" w:cs="Calibri"/>
          <w:w w:val="99"/>
          <w:sz w:val="50"/>
          <w:szCs w:val="50"/>
        </w:rPr>
        <w:t>Print</w:t>
      </w:r>
      <w:r>
        <w:rPr>
          <w:rFonts w:ascii="Calibri" w:eastAsia="Calibri" w:hAnsi="Calibri" w:cs="Calibri"/>
          <w:sz w:val="50"/>
          <w:szCs w:val="50"/>
        </w:rPr>
        <w:t xml:space="preserve"> </w:t>
      </w:r>
      <w:r>
        <w:rPr>
          <w:rFonts w:ascii="Calibri" w:eastAsia="Calibri" w:hAnsi="Calibri" w:cs="Calibri"/>
          <w:w w:val="99"/>
          <w:sz w:val="50"/>
          <w:szCs w:val="50"/>
        </w:rPr>
        <w:t>or</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Internet?</w:t>
      </w:r>
    </w:p>
    <w:p w:rsidR="0032455F" w:rsidRDefault="00057337">
      <w:pPr>
        <w:spacing w:line="580" w:lineRule="exact"/>
        <w:ind w:left="104"/>
        <w:rPr>
          <w:rFonts w:ascii="Calibri" w:eastAsia="Calibri" w:hAnsi="Calibri" w:cs="Calibri"/>
          <w:sz w:val="50"/>
          <w:szCs w:val="50"/>
        </w:rPr>
      </w:pPr>
      <w:r>
        <w:rPr>
          <w:rFonts w:ascii="Calibri" w:eastAsia="Calibri" w:hAnsi="Calibri" w:cs="Calibri"/>
          <w:w w:val="99"/>
          <w:sz w:val="50"/>
          <w:szCs w:val="50"/>
        </w:rPr>
        <w:t>3.</w:t>
      </w:r>
      <w:r>
        <w:rPr>
          <w:rFonts w:ascii="Calibri" w:eastAsia="Calibri" w:hAnsi="Calibri" w:cs="Calibri"/>
          <w:sz w:val="50"/>
          <w:szCs w:val="50"/>
        </w:rPr>
        <w:t xml:space="preserve"> </w:t>
      </w:r>
      <w:r>
        <w:rPr>
          <w:rFonts w:ascii="Calibri" w:eastAsia="Calibri" w:hAnsi="Calibri" w:cs="Calibri"/>
          <w:w w:val="99"/>
          <w:sz w:val="50"/>
          <w:szCs w:val="50"/>
        </w:rPr>
        <w:t>Will</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reporter</w:t>
      </w:r>
      <w:r>
        <w:rPr>
          <w:rFonts w:ascii="Calibri" w:eastAsia="Calibri" w:hAnsi="Calibri" w:cs="Calibri"/>
          <w:sz w:val="50"/>
          <w:szCs w:val="50"/>
        </w:rPr>
        <w:t xml:space="preserve"> </w:t>
      </w:r>
      <w:r>
        <w:rPr>
          <w:rFonts w:ascii="Calibri" w:eastAsia="Calibri" w:hAnsi="Calibri" w:cs="Calibri"/>
          <w:w w:val="99"/>
          <w:sz w:val="50"/>
          <w:szCs w:val="50"/>
        </w:rPr>
        <w:t>be</w:t>
      </w:r>
      <w:r>
        <w:rPr>
          <w:rFonts w:ascii="Calibri" w:eastAsia="Calibri" w:hAnsi="Calibri" w:cs="Calibri"/>
          <w:sz w:val="50"/>
          <w:szCs w:val="50"/>
        </w:rPr>
        <w:t xml:space="preserve"> </w:t>
      </w:r>
      <w:r>
        <w:rPr>
          <w:rFonts w:ascii="Calibri" w:eastAsia="Calibri" w:hAnsi="Calibri" w:cs="Calibri"/>
          <w:w w:val="99"/>
          <w:sz w:val="50"/>
          <w:szCs w:val="50"/>
        </w:rPr>
        <w:t>interviewing</w:t>
      </w:r>
      <w:r>
        <w:rPr>
          <w:rFonts w:ascii="Calibri" w:eastAsia="Calibri" w:hAnsi="Calibri" w:cs="Calibri"/>
          <w:sz w:val="50"/>
          <w:szCs w:val="50"/>
        </w:rPr>
        <w:t xml:space="preserve"> </w:t>
      </w:r>
      <w:r>
        <w:rPr>
          <w:rFonts w:ascii="Calibri" w:eastAsia="Calibri" w:hAnsi="Calibri" w:cs="Calibri"/>
          <w:w w:val="99"/>
          <w:sz w:val="50"/>
          <w:szCs w:val="50"/>
        </w:rPr>
        <w:t>anyone</w:t>
      </w:r>
      <w:r>
        <w:rPr>
          <w:rFonts w:ascii="Calibri" w:eastAsia="Calibri" w:hAnsi="Calibri" w:cs="Calibri"/>
          <w:sz w:val="50"/>
          <w:szCs w:val="50"/>
        </w:rPr>
        <w:t xml:space="preserve"> </w:t>
      </w:r>
      <w:r>
        <w:rPr>
          <w:rFonts w:ascii="Calibri" w:eastAsia="Calibri" w:hAnsi="Calibri" w:cs="Calibri"/>
          <w:w w:val="99"/>
          <w:sz w:val="50"/>
          <w:szCs w:val="50"/>
        </w:rPr>
        <w:t>else</w:t>
      </w:r>
      <w:r>
        <w:rPr>
          <w:rFonts w:ascii="Calibri" w:eastAsia="Calibri" w:hAnsi="Calibri" w:cs="Calibri"/>
          <w:sz w:val="50"/>
          <w:szCs w:val="50"/>
        </w:rPr>
        <w:t xml:space="preserve"> </w:t>
      </w:r>
      <w:r>
        <w:rPr>
          <w:rFonts w:ascii="Calibri" w:eastAsia="Calibri" w:hAnsi="Calibri" w:cs="Calibri"/>
          <w:w w:val="99"/>
          <w:sz w:val="50"/>
          <w:szCs w:val="50"/>
        </w:rPr>
        <w:t>for</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same</w:t>
      </w:r>
    </w:p>
    <w:p w:rsidR="0032455F" w:rsidRDefault="00057337">
      <w:pPr>
        <w:spacing w:line="480" w:lineRule="exact"/>
        <w:ind w:left="644"/>
        <w:rPr>
          <w:rFonts w:ascii="Calibri" w:eastAsia="Calibri" w:hAnsi="Calibri" w:cs="Calibri"/>
          <w:sz w:val="50"/>
          <w:szCs w:val="50"/>
        </w:rPr>
      </w:pPr>
      <w:r>
        <w:rPr>
          <w:rFonts w:ascii="Calibri" w:eastAsia="Calibri" w:hAnsi="Calibri" w:cs="Calibri"/>
          <w:w w:val="99"/>
          <w:position w:val="3"/>
          <w:sz w:val="50"/>
          <w:szCs w:val="50"/>
        </w:rPr>
        <w:t>story?</w:t>
      </w:r>
    </w:p>
    <w:p w:rsidR="0032455F" w:rsidRDefault="00057337">
      <w:pPr>
        <w:spacing w:line="600" w:lineRule="exact"/>
        <w:ind w:left="104"/>
        <w:rPr>
          <w:rFonts w:ascii="Calibri" w:eastAsia="Calibri" w:hAnsi="Calibri" w:cs="Calibri"/>
          <w:sz w:val="50"/>
          <w:szCs w:val="50"/>
        </w:rPr>
      </w:pPr>
      <w:r>
        <w:rPr>
          <w:rFonts w:ascii="Calibri" w:eastAsia="Calibri" w:hAnsi="Calibri" w:cs="Calibri"/>
          <w:w w:val="99"/>
          <w:sz w:val="50"/>
          <w:szCs w:val="50"/>
        </w:rPr>
        <w:t>4.</w:t>
      </w:r>
      <w:r>
        <w:rPr>
          <w:rFonts w:ascii="Calibri" w:eastAsia="Calibri" w:hAnsi="Calibri" w:cs="Calibri"/>
          <w:sz w:val="50"/>
          <w:szCs w:val="50"/>
        </w:rPr>
        <w:t xml:space="preserve"> </w:t>
      </w:r>
      <w:r>
        <w:rPr>
          <w:rFonts w:ascii="Calibri" w:eastAsia="Calibri" w:hAnsi="Calibri" w:cs="Calibri"/>
          <w:w w:val="99"/>
          <w:sz w:val="50"/>
          <w:szCs w:val="50"/>
        </w:rPr>
        <w:t>How</w:t>
      </w:r>
      <w:r>
        <w:rPr>
          <w:rFonts w:ascii="Calibri" w:eastAsia="Calibri" w:hAnsi="Calibri" w:cs="Calibri"/>
          <w:sz w:val="50"/>
          <w:szCs w:val="50"/>
        </w:rPr>
        <w:t xml:space="preserve"> </w:t>
      </w:r>
      <w:r>
        <w:rPr>
          <w:rFonts w:ascii="Calibri" w:eastAsia="Calibri" w:hAnsi="Calibri" w:cs="Calibri"/>
          <w:w w:val="99"/>
          <w:sz w:val="50"/>
          <w:szCs w:val="50"/>
        </w:rPr>
        <w:t>much</w:t>
      </w:r>
      <w:r>
        <w:rPr>
          <w:rFonts w:ascii="Calibri" w:eastAsia="Calibri" w:hAnsi="Calibri" w:cs="Calibri"/>
          <w:sz w:val="50"/>
          <w:szCs w:val="50"/>
        </w:rPr>
        <w:t xml:space="preserve"> </w:t>
      </w:r>
      <w:r>
        <w:rPr>
          <w:rFonts w:ascii="Calibri" w:eastAsia="Calibri" w:hAnsi="Calibri" w:cs="Calibri"/>
          <w:w w:val="99"/>
          <w:sz w:val="50"/>
          <w:szCs w:val="50"/>
        </w:rPr>
        <w:t>time</w:t>
      </w:r>
      <w:r>
        <w:rPr>
          <w:rFonts w:ascii="Calibri" w:eastAsia="Calibri" w:hAnsi="Calibri" w:cs="Calibri"/>
          <w:sz w:val="50"/>
          <w:szCs w:val="50"/>
        </w:rPr>
        <w:t xml:space="preserve"> </w:t>
      </w:r>
      <w:r>
        <w:rPr>
          <w:rFonts w:ascii="Calibri" w:eastAsia="Calibri" w:hAnsi="Calibri" w:cs="Calibri"/>
          <w:w w:val="99"/>
          <w:sz w:val="50"/>
          <w:szCs w:val="50"/>
        </w:rPr>
        <w:t>will</w:t>
      </w:r>
      <w:r>
        <w:rPr>
          <w:rFonts w:ascii="Calibri" w:eastAsia="Calibri" w:hAnsi="Calibri" w:cs="Calibri"/>
          <w:sz w:val="50"/>
          <w:szCs w:val="50"/>
        </w:rPr>
        <w:t xml:space="preserve"> </w:t>
      </w:r>
      <w:r>
        <w:rPr>
          <w:rFonts w:ascii="Calibri" w:eastAsia="Calibri" w:hAnsi="Calibri" w:cs="Calibri"/>
          <w:w w:val="99"/>
          <w:sz w:val="50"/>
          <w:szCs w:val="50"/>
        </w:rPr>
        <w:t>you</w:t>
      </w:r>
      <w:r>
        <w:rPr>
          <w:rFonts w:ascii="Calibri" w:eastAsia="Calibri" w:hAnsi="Calibri" w:cs="Calibri"/>
          <w:sz w:val="50"/>
          <w:szCs w:val="50"/>
        </w:rPr>
        <w:t xml:space="preserve"> </w:t>
      </w:r>
      <w:r>
        <w:rPr>
          <w:rFonts w:ascii="Calibri" w:eastAsia="Calibri" w:hAnsi="Calibri" w:cs="Calibri"/>
          <w:w w:val="99"/>
          <w:sz w:val="50"/>
          <w:szCs w:val="50"/>
        </w:rPr>
        <w:t>have</w:t>
      </w:r>
      <w:r>
        <w:rPr>
          <w:rFonts w:ascii="Calibri" w:eastAsia="Calibri" w:hAnsi="Calibri" w:cs="Calibri"/>
          <w:sz w:val="50"/>
          <w:szCs w:val="50"/>
        </w:rPr>
        <w:t xml:space="preserve"> </w:t>
      </w:r>
      <w:r>
        <w:rPr>
          <w:rFonts w:ascii="Calibri" w:eastAsia="Calibri" w:hAnsi="Calibri" w:cs="Calibri"/>
          <w:w w:val="99"/>
          <w:sz w:val="50"/>
          <w:szCs w:val="50"/>
        </w:rPr>
        <w:t>for</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interview?</w:t>
      </w:r>
    </w:p>
    <w:p w:rsidR="0032455F" w:rsidRDefault="00057337">
      <w:pPr>
        <w:spacing w:line="600" w:lineRule="exact"/>
        <w:ind w:left="104"/>
        <w:rPr>
          <w:rFonts w:ascii="Calibri" w:eastAsia="Calibri" w:hAnsi="Calibri" w:cs="Calibri"/>
          <w:sz w:val="50"/>
          <w:szCs w:val="50"/>
        </w:rPr>
        <w:sectPr w:rsidR="0032455F">
          <w:headerReference w:type="default" r:id="rId12"/>
          <w:pgSz w:w="14400" w:h="10800" w:orient="landscape"/>
          <w:pgMar w:top="1840" w:right="920" w:bottom="280" w:left="760" w:header="967" w:footer="0" w:gutter="0"/>
          <w:cols w:space="720"/>
        </w:sectPr>
      </w:pPr>
      <w:r>
        <w:rPr>
          <w:rFonts w:ascii="Calibri" w:eastAsia="Calibri" w:hAnsi="Calibri" w:cs="Calibri"/>
          <w:w w:val="99"/>
          <w:sz w:val="50"/>
          <w:szCs w:val="50"/>
        </w:rPr>
        <w:t>5.</w:t>
      </w:r>
      <w:r>
        <w:rPr>
          <w:rFonts w:ascii="Calibri" w:eastAsia="Calibri" w:hAnsi="Calibri" w:cs="Calibri"/>
          <w:sz w:val="50"/>
          <w:szCs w:val="50"/>
        </w:rPr>
        <w:t xml:space="preserve"> </w:t>
      </w:r>
      <w:r>
        <w:rPr>
          <w:rFonts w:ascii="Calibri" w:eastAsia="Calibri" w:hAnsi="Calibri" w:cs="Calibri"/>
          <w:w w:val="99"/>
          <w:sz w:val="50"/>
          <w:szCs w:val="50"/>
        </w:rPr>
        <w:t>What</w:t>
      </w:r>
      <w:r>
        <w:rPr>
          <w:rFonts w:ascii="Calibri" w:eastAsia="Calibri" w:hAnsi="Calibri" w:cs="Calibri"/>
          <w:sz w:val="50"/>
          <w:szCs w:val="50"/>
        </w:rPr>
        <w:t xml:space="preserve"> </w:t>
      </w:r>
      <w:r>
        <w:rPr>
          <w:rFonts w:ascii="Calibri" w:eastAsia="Calibri" w:hAnsi="Calibri" w:cs="Calibri"/>
          <w:w w:val="99"/>
          <w:sz w:val="50"/>
          <w:szCs w:val="50"/>
        </w:rPr>
        <w:t>is</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date</w:t>
      </w:r>
      <w:r>
        <w:rPr>
          <w:rFonts w:ascii="Calibri" w:eastAsia="Calibri" w:hAnsi="Calibri" w:cs="Calibri"/>
          <w:sz w:val="50"/>
          <w:szCs w:val="50"/>
        </w:rPr>
        <w:t xml:space="preserve"> </w:t>
      </w:r>
      <w:r>
        <w:rPr>
          <w:rFonts w:ascii="Calibri" w:eastAsia="Calibri" w:hAnsi="Calibri" w:cs="Calibri"/>
          <w:w w:val="99"/>
          <w:sz w:val="50"/>
          <w:szCs w:val="50"/>
        </w:rPr>
        <w:t>the</w:t>
      </w:r>
      <w:r>
        <w:rPr>
          <w:rFonts w:ascii="Calibri" w:eastAsia="Calibri" w:hAnsi="Calibri" w:cs="Calibri"/>
          <w:sz w:val="50"/>
          <w:szCs w:val="50"/>
        </w:rPr>
        <w:t xml:space="preserve"> </w:t>
      </w:r>
      <w:r>
        <w:rPr>
          <w:rFonts w:ascii="Calibri" w:eastAsia="Calibri" w:hAnsi="Calibri" w:cs="Calibri"/>
          <w:w w:val="99"/>
          <w:sz w:val="50"/>
          <w:szCs w:val="50"/>
        </w:rPr>
        <w:t>story</w:t>
      </w:r>
      <w:r>
        <w:rPr>
          <w:rFonts w:ascii="Calibri" w:eastAsia="Calibri" w:hAnsi="Calibri" w:cs="Calibri"/>
          <w:sz w:val="50"/>
          <w:szCs w:val="50"/>
        </w:rPr>
        <w:t xml:space="preserve"> </w:t>
      </w:r>
      <w:r>
        <w:rPr>
          <w:rFonts w:ascii="Calibri" w:eastAsia="Calibri" w:hAnsi="Calibri" w:cs="Calibri"/>
          <w:w w:val="99"/>
          <w:sz w:val="50"/>
          <w:szCs w:val="50"/>
        </w:rPr>
        <w:t>will</w:t>
      </w:r>
      <w:r>
        <w:rPr>
          <w:rFonts w:ascii="Calibri" w:eastAsia="Calibri" w:hAnsi="Calibri" w:cs="Calibri"/>
          <w:sz w:val="50"/>
          <w:szCs w:val="50"/>
        </w:rPr>
        <w:t xml:space="preserve"> </w:t>
      </w:r>
      <w:r>
        <w:rPr>
          <w:rFonts w:ascii="Calibri" w:eastAsia="Calibri" w:hAnsi="Calibri" w:cs="Calibri"/>
          <w:w w:val="99"/>
          <w:sz w:val="50"/>
          <w:szCs w:val="50"/>
        </w:rPr>
        <w:t>air/appear?</w:t>
      </w:r>
    </w:p>
    <w:p w:rsidR="0032455F" w:rsidRDefault="0032455F">
      <w:pPr>
        <w:spacing w:line="200" w:lineRule="exact"/>
      </w:pPr>
    </w:p>
    <w:p w:rsidR="0032455F" w:rsidRDefault="0032455F">
      <w:pPr>
        <w:spacing w:line="200" w:lineRule="exact"/>
      </w:pPr>
    </w:p>
    <w:p w:rsidR="0032455F" w:rsidRDefault="0032455F">
      <w:pPr>
        <w:spacing w:before="8" w:line="280" w:lineRule="exact"/>
        <w:rPr>
          <w:sz w:val="28"/>
          <w:szCs w:val="28"/>
        </w:rPr>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b/>
          <w:position w:val="1"/>
          <w:sz w:val="64"/>
          <w:szCs w:val="64"/>
        </w:rPr>
        <w:t>Exchange Company Information and Profiles</w:t>
      </w:r>
    </w:p>
    <w:p w:rsidR="0032455F" w:rsidRDefault="00057337">
      <w:pPr>
        <w:spacing w:before="64"/>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List of Questions</w:t>
      </w:r>
    </w:p>
    <w:p w:rsidR="0032455F" w:rsidRDefault="00057337">
      <w:pPr>
        <w:spacing w:before="63"/>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Add Your Own Questions</w:t>
      </w:r>
    </w:p>
    <w:p w:rsidR="0032455F" w:rsidRDefault="00057337">
      <w:pPr>
        <w:spacing w:before="63"/>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Look for the Publication/Program</w:t>
      </w:r>
    </w:p>
    <w:p w:rsidR="0032455F" w:rsidRDefault="00057337">
      <w:pPr>
        <w:spacing w:before="64"/>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Send Qs to the Relevant Departments</w:t>
      </w:r>
    </w:p>
    <w:p w:rsidR="0032455F" w:rsidRDefault="00057337">
      <w:pPr>
        <w:spacing w:before="63"/>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Compile Answers</w:t>
      </w:r>
    </w:p>
    <w:p w:rsidR="0032455F" w:rsidRDefault="00057337">
      <w:pPr>
        <w:spacing w:before="63"/>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Anticipate Qs.</w:t>
      </w:r>
    </w:p>
    <w:p w:rsidR="0032455F" w:rsidRDefault="00057337">
      <w:pPr>
        <w:spacing w:before="64"/>
        <w:ind w:left="104"/>
        <w:rPr>
          <w:rFonts w:ascii="Calibri" w:eastAsia="Calibri" w:hAnsi="Calibri" w:cs="Calibri"/>
          <w:sz w:val="64"/>
          <w:szCs w:val="64"/>
        </w:rPr>
        <w:sectPr w:rsidR="0032455F">
          <w:pgSz w:w="14400" w:h="10800" w:orient="landscape"/>
          <w:pgMar w:top="1840" w:right="1160" w:bottom="280" w:left="760" w:header="967" w:footer="0" w:gutter="0"/>
          <w:cols w:space="720"/>
        </w:sectPr>
      </w:pPr>
      <w:r>
        <w:rPr>
          <w:rFonts w:ascii="Arial" w:eastAsia="Arial" w:hAnsi="Arial" w:cs="Arial"/>
          <w:sz w:val="64"/>
          <w:szCs w:val="64"/>
        </w:rPr>
        <w:t xml:space="preserve">•  </w:t>
      </w:r>
      <w:r>
        <w:rPr>
          <w:rFonts w:ascii="Calibri" w:eastAsia="Calibri" w:hAnsi="Calibri" w:cs="Calibri"/>
          <w:b/>
          <w:sz w:val="64"/>
          <w:szCs w:val="64"/>
        </w:rPr>
        <w:t>Add Value</w:t>
      </w:r>
    </w:p>
    <w:p w:rsidR="0032455F" w:rsidRDefault="0032455F">
      <w:pPr>
        <w:spacing w:line="200" w:lineRule="exact"/>
      </w:pPr>
    </w:p>
    <w:p w:rsidR="0032455F" w:rsidRDefault="0032455F">
      <w:pPr>
        <w:spacing w:line="200" w:lineRule="exact"/>
      </w:pPr>
    </w:p>
    <w:p w:rsidR="0032455F" w:rsidRDefault="0032455F">
      <w:pPr>
        <w:spacing w:before="8" w:line="280" w:lineRule="exact"/>
        <w:rPr>
          <w:sz w:val="28"/>
          <w:szCs w:val="28"/>
        </w:rPr>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b/>
          <w:position w:val="1"/>
          <w:sz w:val="64"/>
          <w:szCs w:val="64"/>
        </w:rPr>
        <w:t>Add Value</w:t>
      </w:r>
    </w:p>
    <w:p w:rsidR="0032455F" w:rsidRDefault="00057337">
      <w:pPr>
        <w:spacing w:before="64"/>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Add Illustrations</w:t>
      </w:r>
    </w:p>
    <w:p w:rsidR="0032455F" w:rsidRDefault="00057337">
      <w:pPr>
        <w:spacing w:before="63"/>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Avoid Jargon</w:t>
      </w:r>
    </w:p>
    <w:p w:rsidR="0032455F" w:rsidRDefault="00057337">
      <w:pPr>
        <w:spacing w:before="63"/>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Off the Record</w:t>
      </w:r>
    </w:p>
    <w:p w:rsidR="0032455F" w:rsidRDefault="00057337">
      <w:pPr>
        <w:spacing w:before="64"/>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Use Background to Your Advantage</w:t>
      </w:r>
    </w:p>
    <w:p w:rsidR="0032455F" w:rsidRDefault="00057337">
      <w:pPr>
        <w:spacing w:before="63"/>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Personal Appearance</w:t>
      </w:r>
    </w:p>
    <w:p w:rsidR="0032455F" w:rsidRDefault="00057337">
      <w:pPr>
        <w:spacing w:before="63"/>
        <w:ind w:left="104" w:right="-23"/>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Prior Arrangements in Case Interviewer is</w:t>
      </w:r>
    </w:p>
    <w:p w:rsidR="0032455F" w:rsidRDefault="00057337">
      <w:pPr>
        <w:spacing w:line="680" w:lineRule="exact"/>
        <w:ind w:left="576" w:right="9068"/>
        <w:jc w:val="center"/>
        <w:rPr>
          <w:rFonts w:ascii="Calibri" w:eastAsia="Calibri" w:hAnsi="Calibri" w:cs="Calibri"/>
          <w:sz w:val="64"/>
          <w:szCs w:val="64"/>
        </w:rPr>
        <w:sectPr w:rsidR="0032455F">
          <w:pgSz w:w="14400" w:h="10800" w:orient="landscape"/>
          <w:pgMar w:top="1840" w:right="1880" w:bottom="280" w:left="760" w:header="967" w:footer="0" w:gutter="0"/>
          <w:cols w:space="720"/>
        </w:sectPr>
      </w:pPr>
      <w:r>
        <w:rPr>
          <w:rFonts w:ascii="Calibri" w:eastAsia="Calibri" w:hAnsi="Calibri" w:cs="Calibri"/>
          <w:b/>
          <w:position w:val="2"/>
          <w:sz w:val="64"/>
          <w:szCs w:val="64"/>
        </w:rPr>
        <w:t>Visiting</w:t>
      </w:r>
    </w:p>
    <w:p w:rsidR="0032455F" w:rsidRDefault="0032455F">
      <w:pPr>
        <w:spacing w:before="5" w:line="160" w:lineRule="exact"/>
        <w:rPr>
          <w:sz w:val="16"/>
          <w:szCs w:val="16"/>
        </w:rPr>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057337">
      <w:pPr>
        <w:spacing w:line="720" w:lineRule="exact"/>
        <w:ind w:left="104"/>
        <w:rPr>
          <w:rFonts w:ascii="Calibri" w:eastAsia="Calibri" w:hAnsi="Calibri" w:cs="Calibri"/>
          <w:sz w:val="64"/>
          <w:szCs w:val="64"/>
        </w:rPr>
      </w:pPr>
      <w:r>
        <w:rPr>
          <w:rFonts w:ascii="Arial" w:eastAsia="Arial" w:hAnsi="Arial" w:cs="Arial"/>
          <w:position w:val="1"/>
          <w:sz w:val="64"/>
          <w:szCs w:val="64"/>
        </w:rPr>
        <w:t xml:space="preserve">•  </w:t>
      </w:r>
      <w:r>
        <w:rPr>
          <w:rFonts w:ascii="Calibri" w:eastAsia="Calibri" w:hAnsi="Calibri" w:cs="Calibri"/>
          <w:b/>
          <w:position w:val="1"/>
          <w:sz w:val="64"/>
          <w:szCs w:val="64"/>
        </w:rPr>
        <w:t>Prior Arrangements in Case Interviewee is</w:t>
      </w:r>
    </w:p>
    <w:p w:rsidR="0032455F" w:rsidRDefault="00057337">
      <w:pPr>
        <w:spacing w:line="760" w:lineRule="exact"/>
        <w:ind w:left="644"/>
        <w:rPr>
          <w:rFonts w:ascii="Calibri" w:eastAsia="Calibri" w:hAnsi="Calibri" w:cs="Calibri"/>
          <w:sz w:val="64"/>
          <w:szCs w:val="64"/>
        </w:rPr>
      </w:pPr>
      <w:r>
        <w:rPr>
          <w:rFonts w:ascii="Calibri" w:eastAsia="Calibri" w:hAnsi="Calibri" w:cs="Calibri"/>
          <w:b/>
          <w:position w:val="1"/>
          <w:sz w:val="64"/>
          <w:szCs w:val="64"/>
        </w:rPr>
        <w:t>Visiting</w:t>
      </w:r>
    </w:p>
    <w:p w:rsidR="0032455F" w:rsidRDefault="0032455F">
      <w:pPr>
        <w:spacing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No Interruptions</w:t>
      </w:r>
    </w:p>
    <w:p w:rsidR="0032455F" w:rsidRDefault="0032455F">
      <w:pPr>
        <w:spacing w:line="140" w:lineRule="exact"/>
        <w:rPr>
          <w:sz w:val="14"/>
          <w:szCs w:val="14"/>
        </w:rPr>
      </w:pPr>
    </w:p>
    <w:p w:rsidR="0032455F" w:rsidRDefault="00057337">
      <w:pPr>
        <w:ind w:left="104"/>
        <w:rPr>
          <w:rFonts w:ascii="Calibri" w:eastAsia="Calibri" w:hAnsi="Calibri" w:cs="Calibri"/>
          <w:sz w:val="64"/>
          <w:szCs w:val="64"/>
        </w:rPr>
      </w:pPr>
      <w:r>
        <w:rPr>
          <w:rFonts w:ascii="Arial" w:eastAsia="Arial" w:hAnsi="Arial" w:cs="Arial"/>
          <w:sz w:val="64"/>
          <w:szCs w:val="64"/>
        </w:rPr>
        <w:t xml:space="preserve">•  </w:t>
      </w:r>
      <w:r>
        <w:rPr>
          <w:rFonts w:ascii="Calibri" w:eastAsia="Calibri" w:hAnsi="Calibri" w:cs="Calibri"/>
          <w:b/>
          <w:sz w:val="64"/>
          <w:szCs w:val="64"/>
        </w:rPr>
        <w:t>Post Interview Follow-up</w:t>
      </w:r>
    </w:p>
    <w:p w:rsidR="0032455F" w:rsidRDefault="0032455F">
      <w:pPr>
        <w:spacing w:before="1" w:line="140" w:lineRule="exact"/>
        <w:rPr>
          <w:sz w:val="14"/>
          <w:szCs w:val="14"/>
        </w:rPr>
      </w:pPr>
    </w:p>
    <w:p w:rsidR="0032455F" w:rsidRDefault="00057337">
      <w:pPr>
        <w:ind w:left="104"/>
        <w:rPr>
          <w:rFonts w:ascii="Calibri" w:eastAsia="Calibri" w:hAnsi="Calibri" w:cs="Calibri"/>
          <w:sz w:val="64"/>
          <w:szCs w:val="64"/>
        </w:rPr>
        <w:sectPr w:rsidR="0032455F">
          <w:pgSz w:w="14400" w:h="10800" w:orient="landscape"/>
          <w:pgMar w:top="1840" w:right="1780" w:bottom="280" w:left="760" w:header="967" w:footer="0" w:gutter="0"/>
          <w:cols w:space="720"/>
        </w:sectPr>
      </w:pPr>
      <w:r>
        <w:rPr>
          <w:rFonts w:ascii="Arial" w:eastAsia="Arial" w:hAnsi="Arial" w:cs="Arial"/>
          <w:sz w:val="64"/>
          <w:szCs w:val="64"/>
        </w:rPr>
        <w:t xml:space="preserve">•  </w:t>
      </w:r>
      <w:r>
        <w:rPr>
          <w:rFonts w:ascii="Calibri" w:eastAsia="Calibri" w:hAnsi="Calibri" w:cs="Calibri"/>
          <w:b/>
          <w:sz w:val="64"/>
          <w:szCs w:val="64"/>
        </w:rPr>
        <w:t>Word of Thanks</w:t>
      </w: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line="200" w:lineRule="exact"/>
      </w:pPr>
    </w:p>
    <w:p w:rsidR="0032455F" w:rsidRDefault="0032455F">
      <w:pPr>
        <w:spacing w:before="16" w:line="280" w:lineRule="exact"/>
        <w:rPr>
          <w:sz w:val="28"/>
          <w:szCs w:val="28"/>
        </w:rPr>
      </w:pPr>
    </w:p>
    <w:p w:rsidR="0032455F" w:rsidRDefault="00057337">
      <w:pPr>
        <w:spacing w:line="940" w:lineRule="exact"/>
        <w:ind w:left="4082" w:right="4081"/>
        <w:jc w:val="center"/>
        <w:rPr>
          <w:rFonts w:ascii="Calibri" w:eastAsia="Calibri" w:hAnsi="Calibri" w:cs="Calibri"/>
          <w:sz w:val="88"/>
          <w:szCs w:val="88"/>
        </w:rPr>
      </w:pPr>
      <w:r>
        <w:rPr>
          <w:rFonts w:ascii="Calibri" w:eastAsia="Calibri" w:hAnsi="Calibri" w:cs="Calibri"/>
          <w:position w:val="3"/>
          <w:sz w:val="88"/>
          <w:szCs w:val="88"/>
        </w:rPr>
        <w:t>ENDS</w:t>
      </w:r>
    </w:p>
    <w:sectPr w:rsidR="0032455F" w:rsidSect="0032455F">
      <w:headerReference w:type="default" r:id="rId13"/>
      <w:pgSz w:w="14400" w:h="10800" w:orient="landscape"/>
      <w:pgMar w:top="980" w:right="2060" w:bottom="280" w:left="206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7AB" w:rsidRDefault="008A37AB" w:rsidP="0032455F">
      <w:r>
        <w:separator/>
      </w:r>
    </w:p>
  </w:endnote>
  <w:endnote w:type="continuationSeparator" w:id="1">
    <w:p w:rsidR="008A37AB" w:rsidRDefault="008A37AB" w:rsidP="003245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7AB" w:rsidRDefault="008A37AB" w:rsidP="0032455F">
      <w:r>
        <w:separator/>
      </w:r>
    </w:p>
  </w:footnote>
  <w:footnote w:type="continuationSeparator" w:id="1">
    <w:p w:rsidR="008A37AB" w:rsidRDefault="008A37AB" w:rsidP="003245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5F" w:rsidRDefault="00845C2A">
    <w:pPr>
      <w:spacing w:line="200" w:lineRule="exact"/>
    </w:pPr>
    <w:r>
      <w:pict>
        <v:shapetype id="_x0000_t202" coordsize="21600,21600" o:spt="202" path="m,l,21600r21600,l21600,xe">
          <v:stroke joinstyle="miter"/>
          <v:path gradientshapeok="t" o:connecttype="rect"/>
        </v:shapetype>
        <v:shape id="_x0000_s1029" type="#_x0000_t202" style="position:absolute;margin-left:135.25pt;margin-top:47.35pt;width:449.6pt;height:46.05pt;z-index:-251660800;mso-position-horizontal-relative:page;mso-position-vertical-relative:page" filled="f" stroked="f">
          <v:textbox inset="0,0,0,0">
            <w:txbxContent>
              <w:p w:rsidR="0032455F" w:rsidRDefault="00057337">
                <w:pPr>
                  <w:spacing w:line="900" w:lineRule="exact"/>
                  <w:ind w:left="20" w:right="-132"/>
                  <w:rPr>
                    <w:rFonts w:ascii="Calibri" w:eastAsia="Calibri" w:hAnsi="Calibri" w:cs="Calibri"/>
                    <w:sz w:val="88"/>
                    <w:szCs w:val="88"/>
                  </w:rPr>
                </w:pPr>
                <w:r>
                  <w:rPr>
                    <w:rFonts w:ascii="Calibri" w:eastAsia="Calibri" w:hAnsi="Calibri" w:cs="Calibri"/>
                    <w:position w:val="4"/>
                    <w:sz w:val="88"/>
                    <w:szCs w:val="88"/>
                  </w:rPr>
                  <w:t>Functions of a PR Agency</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5F" w:rsidRDefault="0032455F">
    <w:pPr>
      <w:spacing w:line="0" w:lineRule="atLeast"/>
      <w:rPr>
        <w:sz w:val="0"/>
        <w:szCs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5F" w:rsidRDefault="00845C2A">
    <w:pPr>
      <w:spacing w:line="200" w:lineRule="exact"/>
    </w:pPr>
    <w:r>
      <w:pict>
        <v:shapetype id="_x0000_t202" coordsize="21600,21600" o:spt="202" path="m,l,21600r21600,l21600,xe">
          <v:stroke joinstyle="miter"/>
          <v:path gradientshapeok="t" o:connecttype="rect"/>
        </v:shapetype>
        <v:shape id="_x0000_s1028" type="#_x0000_t202" style="position:absolute;margin-left:98.3pt;margin-top:47.35pt;width:523.4pt;height:46.05pt;z-index:-251659776;mso-position-horizontal-relative:page;mso-position-vertical-relative:page" filled="f" stroked="f">
          <v:textbox inset="0,0,0,0">
            <w:txbxContent>
              <w:p w:rsidR="0032455F" w:rsidRDefault="00057337">
                <w:pPr>
                  <w:spacing w:line="900" w:lineRule="exact"/>
                  <w:ind w:left="20" w:right="-132"/>
                  <w:rPr>
                    <w:rFonts w:ascii="Calibri" w:eastAsia="Calibri" w:hAnsi="Calibri" w:cs="Calibri"/>
                    <w:sz w:val="88"/>
                    <w:szCs w:val="88"/>
                  </w:rPr>
                </w:pPr>
                <w:r>
                  <w:rPr>
                    <w:rFonts w:ascii="Calibri" w:eastAsia="Calibri" w:hAnsi="Calibri" w:cs="Calibri"/>
                    <w:position w:val="4"/>
                    <w:sz w:val="88"/>
                    <w:szCs w:val="88"/>
                  </w:rPr>
                  <w:t>How to Write a Press Release</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5F" w:rsidRDefault="00845C2A">
    <w:pPr>
      <w:spacing w:line="200" w:lineRule="exact"/>
    </w:pPr>
    <w:r>
      <w:pict>
        <v:shapetype id="_x0000_t202" coordsize="21600,21600" o:spt="202" path="m,l,21600r21600,l21600,xe">
          <v:stroke joinstyle="miter"/>
          <v:path gradientshapeok="t" o:connecttype="rect"/>
        </v:shapetype>
        <v:shape id="_x0000_s1027" type="#_x0000_t202" style="position:absolute;margin-left:118.25pt;margin-top:47.35pt;width:483.6pt;height:46.05pt;z-index:-251658752;mso-position-horizontal-relative:page;mso-position-vertical-relative:page" filled="f" stroked="f">
          <v:textbox inset="0,0,0,0">
            <w:txbxContent>
              <w:p w:rsidR="0032455F" w:rsidRDefault="00057337">
                <w:pPr>
                  <w:spacing w:line="900" w:lineRule="exact"/>
                  <w:ind w:left="20" w:right="-132"/>
                  <w:rPr>
                    <w:rFonts w:ascii="Calibri" w:eastAsia="Calibri" w:hAnsi="Calibri" w:cs="Calibri"/>
                    <w:sz w:val="88"/>
                    <w:szCs w:val="88"/>
                  </w:rPr>
                </w:pPr>
                <w:r>
                  <w:rPr>
                    <w:rFonts w:ascii="Calibri" w:eastAsia="Calibri" w:hAnsi="Calibri" w:cs="Calibri"/>
                    <w:position w:val="4"/>
                    <w:sz w:val="88"/>
                    <w:szCs w:val="88"/>
                  </w:rPr>
                  <w:t>Identifying Beat Journalists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5F" w:rsidRDefault="00845C2A">
    <w:pPr>
      <w:spacing w:line="200" w:lineRule="exact"/>
    </w:pPr>
    <w:r>
      <w:pict>
        <v:shapetype id="_x0000_t202" coordsize="21600,21600" o:spt="202" path="m,l,21600r21600,l21600,xe">
          <v:stroke joinstyle="miter"/>
          <v:path gradientshapeok="t" o:connecttype="rect"/>
        </v:shapetype>
        <v:shape id="_x0000_s1026" type="#_x0000_t202" style="position:absolute;margin-left:65.3pt;margin-top:47.35pt;width:589.95pt;height:46.05pt;z-index:-251657728;mso-position-horizontal-relative:page;mso-position-vertical-relative:page" filled="f" stroked="f">
          <v:textbox inset="0,0,0,0">
            <w:txbxContent>
              <w:p w:rsidR="0032455F" w:rsidRDefault="00057337">
                <w:pPr>
                  <w:spacing w:line="900" w:lineRule="exact"/>
                  <w:ind w:left="20" w:right="-132"/>
                  <w:rPr>
                    <w:rFonts w:ascii="Calibri" w:eastAsia="Calibri" w:hAnsi="Calibri" w:cs="Calibri"/>
                    <w:sz w:val="88"/>
                    <w:szCs w:val="88"/>
                  </w:rPr>
                </w:pPr>
                <w:r>
                  <w:rPr>
                    <w:rFonts w:ascii="Calibri" w:eastAsia="Calibri" w:hAnsi="Calibri" w:cs="Calibri"/>
                    <w:position w:val="4"/>
                    <w:sz w:val="88"/>
                    <w:szCs w:val="88"/>
                  </w:rPr>
                  <w:t>Importance of a Media Interview</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5F" w:rsidRDefault="00845C2A">
    <w:pPr>
      <w:spacing w:line="200" w:lineRule="exact"/>
    </w:pPr>
    <w:r>
      <w:pict>
        <v:shapetype id="_x0000_t202" coordsize="21600,21600" o:spt="202" path="m,l,21600r21600,l21600,xe">
          <v:stroke joinstyle="miter"/>
          <v:path gradientshapeok="t" o:connecttype="rect"/>
        </v:shapetype>
        <v:shape id="_x0000_s1025" type="#_x0000_t202" style="position:absolute;margin-left:208.85pt;margin-top:47.35pt;width:302.5pt;height:46.05pt;z-index:-251656704;mso-position-horizontal-relative:page;mso-position-vertical-relative:page" filled="f" stroked="f">
          <v:textbox inset="0,0,0,0">
            <w:txbxContent>
              <w:p w:rsidR="0032455F" w:rsidRDefault="00057337">
                <w:pPr>
                  <w:spacing w:line="900" w:lineRule="exact"/>
                  <w:ind w:left="20" w:right="-132"/>
                  <w:rPr>
                    <w:rFonts w:ascii="Calibri" w:eastAsia="Calibri" w:hAnsi="Calibri" w:cs="Calibri"/>
                    <w:sz w:val="88"/>
                    <w:szCs w:val="88"/>
                  </w:rPr>
                </w:pPr>
                <w:r>
                  <w:rPr>
                    <w:rFonts w:ascii="Calibri" w:eastAsia="Calibri" w:hAnsi="Calibri" w:cs="Calibri"/>
                    <w:position w:val="4"/>
                    <w:sz w:val="88"/>
                    <w:szCs w:val="88"/>
                  </w:rPr>
                  <w:t>How to Prepare?</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5F" w:rsidRDefault="0032455F">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C181D"/>
    <w:multiLevelType w:val="multilevel"/>
    <w:tmpl w:val="95EAD7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8666A06"/>
    <w:multiLevelType w:val="hybridMultilevel"/>
    <w:tmpl w:val="727C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44A01"/>
    <w:multiLevelType w:val="hybridMultilevel"/>
    <w:tmpl w:val="714CCE3E"/>
    <w:lvl w:ilvl="0" w:tplc="6510AFF2">
      <w:numFmt w:val="bullet"/>
      <w:lvlText w:val="•"/>
      <w:lvlJc w:val="left"/>
      <w:pPr>
        <w:ind w:left="464" w:hanging="360"/>
      </w:pPr>
      <w:rPr>
        <w:rFonts w:ascii="Arial" w:eastAsia="Arial" w:hAnsi="Arial" w:cs="Aria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32455F"/>
    <w:rsid w:val="00057337"/>
    <w:rsid w:val="0032455F"/>
    <w:rsid w:val="00702CF2"/>
    <w:rsid w:val="0079076F"/>
    <w:rsid w:val="00845C2A"/>
    <w:rsid w:val="008A37A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702CF2"/>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balu</cp:lastModifiedBy>
  <cp:revision>4</cp:revision>
  <dcterms:created xsi:type="dcterms:W3CDTF">2020-03-28T14:57:00Z</dcterms:created>
  <dcterms:modified xsi:type="dcterms:W3CDTF">2020-03-31T17:59:00Z</dcterms:modified>
</cp:coreProperties>
</file>